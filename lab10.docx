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55" w:rsidRDefault="00432849">
      <w:pPr>
        <w:spacing w:before="41"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proofErr w:type="spellStart"/>
      <w:r>
        <w:rPr>
          <w:rFonts w:ascii="Segoe UI" w:eastAsia="Segoe UI" w:hAnsi="Segoe UI" w:cs="Segoe UI"/>
          <w:b/>
          <w:color w:val="0E0E0E"/>
          <w:spacing w:val="-1"/>
          <w:position w:val="-2"/>
          <w:sz w:val="24"/>
          <w:szCs w:val="24"/>
          <w:u w:val="single" w:color="0E0E0E"/>
        </w:rPr>
        <w:t>Zobia</w:t>
      </w:r>
      <w:proofErr w:type="spellEnd"/>
      <w:r>
        <w:rPr>
          <w:rFonts w:ascii="Segoe UI" w:eastAsia="Segoe UI" w:hAnsi="Segoe UI" w:cs="Segoe UI"/>
          <w:b/>
          <w:color w:val="0E0E0E"/>
          <w:spacing w:val="-1"/>
          <w:position w:val="-2"/>
          <w:sz w:val="24"/>
          <w:szCs w:val="24"/>
          <w:u w:val="single" w:color="0E0E0E"/>
        </w:rPr>
        <w:t xml:space="preserve"> Nasim</w:t>
      </w:r>
      <w:r>
        <w:rPr>
          <w:rFonts w:ascii="Segoe UI" w:eastAsia="Segoe UI" w:hAnsi="Segoe UI" w:cs="Segoe UI"/>
          <w:b/>
          <w:color w:val="0E0E0E"/>
          <w:position w:val="-2"/>
          <w:sz w:val="24"/>
          <w:szCs w:val="24"/>
          <w:u w:val="single" w:color="0E0E0E"/>
        </w:rPr>
        <w:t xml:space="preserve">                                                                                        </w:t>
      </w:r>
      <w:r>
        <w:rPr>
          <w:rFonts w:ascii="Segoe UI" w:eastAsia="Segoe UI" w:hAnsi="Segoe UI" w:cs="Segoe UI"/>
          <w:b/>
          <w:color w:val="0E0E0E"/>
          <w:spacing w:val="23"/>
          <w:position w:val="-2"/>
          <w:sz w:val="24"/>
          <w:szCs w:val="24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position w:val="-2"/>
          <w:sz w:val="24"/>
          <w:szCs w:val="24"/>
          <w:u w:val="single" w:color="0E0E0E"/>
        </w:rPr>
        <w:t>CS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4"/>
          <w:szCs w:val="24"/>
          <w:u w:val="single" w:color="0E0E0E"/>
        </w:rPr>
        <w:t>-</w:t>
      </w:r>
      <w:r>
        <w:rPr>
          <w:rFonts w:ascii="Segoe UI" w:eastAsia="Segoe UI" w:hAnsi="Segoe UI" w:cs="Segoe UI"/>
          <w:b/>
          <w:color w:val="0E0E0E"/>
          <w:spacing w:val="2"/>
          <w:position w:val="-2"/>
          <w:sz w:val="24"/>
          <w:szCs w:val="24"/>
          <w:u w:val="single" w:color="0E0E0E"/>
        </w:rPr>
        <w:t>22031</w:t>
      </w:r>
      <w:bookmarkStart w:id="0" w:name="_GoBack"/>
      <w:bookmarkEnd w:id="0"/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before="8" w:line="260" w:lineRule="exact"/>
        <w:rPr>
          <w:sz w:val="26"/>
          <w:szCs w:val="26"/>
        </w:rPr>
      </w:pPr>
    </w:p>
    <w:p w:rsidR="00A55A55" w:rsidRDefault="00432849">
      <w:pPr>
        <w:spacing w:line="340" w:lineRule="exact"/>
        <w:ind w:left="3671" w:right="3672"/>
        <w:jc w:val="center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L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A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B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 xml:space="preserve"> S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position w:val="-2"/>
          <w:sz w:val="28"/>
          <w:szCs w:val="28"/>
          <w:u w:val="single" w:color="0E0E0E"/>
        </w:rPr>
        <w:t>SS</w:t>
      </w:r>
      <w:r>
        <w:rPr>
          <w:rFonts w:ascii="Segoe UI" w:eastAsia="Segoe UI" w:hAnsi="Segoe UI" w:cs="Segoe UI"/>
          <w:b/>
          <w:color w:val="0E0E0E"/>
          <w:spacing w:val="1"/>
          <w:position w:val="-2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position w:val="-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position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4"/>
          <w:position w:val="-2"/>
          <w:sz w:val="28"/>
          <w:szCs w:val="28"/>
          <w:u w:val="single" w:color="0E0E0E"/>
        </w:rPr>
        <w:t>1</w:t>
      </w:r>
      <w:r>
        <w:rPr>
          <w:rFonts w:ascii="Segoe UI" w:eastAsia="Segoe UI" w:hAnsi="Segoe UI" w:cs="Segoe UI"/>
          <w:b/>
          <w:color w:val="0E0E0E"/>
          <w:position w:val="-2"/>
          <w:sz w:val="28"/>
          <w:szCs w:val="28"/>
          <w:u w:val="single" w:color="0E0E0E"/>
        </w:rPr>
        <w:t>0</w:t>
      </w:r>
    </w:p>
    <w:p w:rsidR="00A55A55" w:rsidRDefault="00A55A55">
      <w:pPr>
        <w:spacing w:line="200" w:lineRule="exact"/>
      </w:pPr>
    </w:p>
    <w:p w:rsidR="00A55A55" w:rsidRDefault="00A55A55">
      <w:pPr>
        <w:spacing w:before="5" w:line="200" w:lineRule="exact"/>
      </w:pPr>
    </w:p>
    <w:p w:rsidR="00A55A55" w:rsidRDefault="00432849">
      <w:pPr>
        <w:spacing w:line="340" w:lineRule="exact"/>
        <w:ind w:left="10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sz w:val="28"/>
          <w:szCs w:val="28"/>
          <w:u w:val="single" w:color="0E0E0E"/>
        </w:rPr>
        <w:t xml:space="preserve"> </w:t>
      </w:r>
      <w:proofErr w:type="gramStart"/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 xml:space="preserve">1 </w:t>
      </w:r>
      <w:r>
        <w:rPr>
          <w:rFonts w:ascii="Segoe UI" w:eastAsia="Segoe UI" w:hAnsi="Segoe UI" w:cs="Segoe UI"/>
          <w:b/>
          <w:color w:val="0E0E0E"/>
          <w:spacing w:val="-17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proofErr w:type="gramEnd"/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shou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to 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/</w:t>
      </w:r>
      <w:proofErr w:type="spellStart"/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10"/>
          <w:sz w:val="28"/>
          <w:szCs w:val="28"/>
        </w:rPr>
        <w:t>r</w:t>
      </w:r>
      <w:proofErr w:type="spellEnd"/>
      <w:r>
        <w:rPr>
          <w:rFonts w:ascii="Segoe UI" w:eastAsia="Segoe UI" w:hAnsi="Segoe UI" w:cs="Segoe UI"/>
          <w:color w:val="0E0E0E"/>
          <w:sz w:val="28"/>
          <w:szCs w:val="28"/>
        </w:rPr>
        <w:t>/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s</w:t>
      </w:r>
    </w:p>
    <w:p w:rsidR="00A55A55" w:rsidRDefault="00432849">
      <w:pPr>
        <w:spacing w:line="360" w:lineRule="exact"/>
        <w:ind w:left="101"/>
        <w:rPr>
          <w:rFonts w:ascii="Segoe UI" w:eastAsia="Segoe UI" w:hAnsi="Segoe UI" w:cs="Segoe UI"/>
          <w:sz w:val="28"/>
          <w:szCs w:val="28"/>
        </w:rPr>
      </w:pPr>
      <w:proofErr w:type="gramStart"/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proofErr w:type="gramEnd"/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ct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z w:val="28"/>
          <w:szCs w:val="28"/>
        </w:rPr>
        <w:t>y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il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?_</w:t>
      </w:r>
    </w:p>
    <w:p w:rsidR="00A55A55" w:rsidRDefault="00A55A55">
      <w:pPr>
        <w:spacing w:before="6" w:line="160" w:lineRule="exact"/>
        <w:rPr>
          <w:sz w:val="17"/>
          <w:szCs w:val="17"/>
        </w:rPr>
      </w:pPr>
    </w:p>
    <w:p w:rsidR="00A55A55" w:rsidRDefault="00A55A55">
      <w:pPr>
        <w:spacing w:line="200" w:lineRule="exact"/>
      </w:pP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-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proofErr w:type="spellEnd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&amp;</w:t>
      </w:r>
      <w:r>
        <w:rPr>
          <w:rFonts w:ascii="Segoe UI" w:eastAsia="Segoe UI" w:hAnsi="Segoe UI" w:cs="Segoe UI"/>
          <w:color w:val="0E0E0E"/>
          <w:sz w:val="24"/>
          <w:szCs w:val="24"/>
        </w:rPr>
        <w:t>&amp;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"/</w:t>
      </w: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proofErr w:type="spellEnd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ct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|</w:t>
      </w:r>
      <w:r>
        <w:rPr>
          <w:rFonts w:ascii="Segoe UI" w:eastAsia="Segoe UI" w:hAnsi="Segoe UI" w:cs="Segoe UI"/>
          <w:color w:val="0E0E0E"/>
          <w:sz w:val="24"/>
          <w:szCs w:val="24"/>
        </w:rPr>
        <w:t>|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"/</w:t>
      </w: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proofErr w:type="spellEnd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ot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ct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b/>
          <w:color w:val="0E0E0E"/>
          <w:spacing w:val="-2"/>
          <w:sz w:val="24"/>
          <w:szCs w:val="24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2"/>
          <w:sz w:val="24"/>
          <w:szCs w:val="24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T:</w:t>
      </w:r>
    </w:p>
    <w:p w:rsidR="00A55A55" w:rsidRDefault="00432849">
      <w:pPr>
        <w:spacing w:line="300" w:lineRule="exact"/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proofErr w:type="spellEnd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ct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y</w:t>
      </w:r>
    </w:p>
    <w:p w:rsidR="00A55A55" w:rsidRDefault="00432849">
      <w:pPr>
        <w:spacing w:line="360" w:lineRule="exact"/>
        <w:ind w:left="101" w:right="378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0E0E0E"/>
          <w:spacing w:val="-2"/>
          <w:sz w:val="24"/>
          <w:szCs w:val="24"/>
          <w:u w:val="single" w:color="0E0E0E"/>
        </w:rPr>
        <w:t>Q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pacing w:val="2"/>
          <w:sz w:val="24"/>
          <w:szCs w:val="24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ST</w:t>
      </w:r>
      <w:r>
        <w:rPr>
          <w:rFonts w:ascii="Segoe UI" w:eastAsia="Segoe UI" w:hAnsi="Segoe UI" w:cs="Segoe UI"/>
          <w:b/>
          <w:color w:val="0E0E0E"/>
          <w:spacing w:val="-1"/>
          <w:sz w:val="24"/>
          <w:szCs w:val="24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-2"/>
          <w:sz w:val="24"/>
          <w:szCs w:val="24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1"/>
          <w:sz w:val="24"/>
          <w:szCs w:val="24"/>
          <w:u w:val="single" w:color="0E0E0E"/>
        </w:rPr>
        <w:t xml:space="preserve"> </w:t>
      </w:r>
      <w:proofErr w:type="gramStart"/>
      <w:r>
        <w:rPr>
          <w:rFonts w:ascii="Segoe UI" w:eastAsia="Segoe UI" w:hAnsi="Segoe UI" w:cs="Segoe UI"/>
          <w:b/>
          <w:color w:val="0E0E0E"/>
          <w:spacing w:val="2"/>
          <w:sz w:val="24"/>
          <w:szCs w:val="24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 xml:space="preserve">2 </w:t>
      </w:r>
      <w:r>
        <w:rPr>
          <w:rFonts w:ascii="Segoe UI" w:eastAsia="Segoe UI" w:hAnsi="Segoe UI" w:cs="Segoe UI"/>
          <w:b/>
          <w:color w:val="0E0E0E"/>
          <w:spacing w:val="-6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proofErr w:type="gramEnd"/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s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pt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kes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gs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m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n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f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so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z w:val="28"/>
          <w:szCs w:val="28"/>
        </w:rPr>
        <w:t>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9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.</w:t>
      </w:r>
    </w:p>
    <w:p w:rsidR="00A55A55" w:rsidRDefault="00A55A55">
      <w:pPr>
        <w:spacing w:before="11" w:line="280" w:lineRule="exact"/>
        <w:rPr>
          <w:sz w:val="28"/>
          <w:szCs w:val="28"/>
        </w:rPr>
      </w:pP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#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!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as</w:t>
      </w:r>
      <w:r>
        <w:rPr>
          <w:rFonts w:ascii="Segoe UI" w:eastAsia="Segoe UI" w:hAnsi="Segoe UI" w:cs="Segoe UI"/>
          <w:color w:val="0E0E0E"/>
          <w:sz w:val="24"/>
          <w:szCs w:val="24"/>
        </w:rPr>
        <w:t>h</w:t>
      </w:r>
    </w:p>
    <w:p w:rsidR="00A55A55" w:rsidRDefault="00432849">
      <w:pPr>
        <w:spacing w:before="2"/>
        <w:ind w:left="101" w:right="5020" w:firstLine="65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th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ir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1 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th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2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[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st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1"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==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st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2"</w:t>
      </w:r>
      <w:r>
        <w:rPr>
          <w:rFonts w:ascii="Segoe UI" w:eastAsia="Segoe UI" w:hAnsi="Segoe UI" w:cs="Segoe UI"/>
          <w:color w:val="0E0E0E"/>
          <w:spacing w:val="-4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]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th</w:t>
      </w:r>
      <w:r>
        <w:rPr>
          <w:rFonts w:ascii="Segoe UI" w:eastAsia="Segoe UI" w:hAnsi="Segoe UI" w:cs="Segoe UI"/>
          <w:color w:val="0E0E0E"/>
          <w:sz w:val="24"/>
          <w:szCs w:val="24"/>
        </w:rPr>
        <w:t>en</w:t>
      </w:r>
    </w:p>
    <w:p w:rsidR="00A55A55" w:rsidRDefault="00432849">
      <w:pPr>
        <w:spacing w:before="1"/>
        <w:ind w:left="101" w:right="6759" w:firstLine="65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q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.</w:t>
      </w:r>
      <w:r>
        <w:rPr>
          <w:rFonts w:ascii="Segoe UI" w:eastAsia="Segoe UI" w:hAnsi="Segoe UI" w:cs="Segoe UI"/>
          <w:color w:val="0E0E0E"/>
          <w:sz w:val="24"/>
          <w:szCs w:val="24"/>
        </w:rPr>
        <w:t>" 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</w:p>
    <w:p w:rsidR="00A55A55" w:rsidRDefault="00432849">
      <w:pPr>
        <w:ind w:left="166" w:right="6399" w:hanging="65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n</w:t>
      </w:r>
      <w:r>
        <w:rPr>
          <w:rFonts w:ascii="Segoe UI" w:eastAsia="Segoe UI" w:hAnsi="Segoe UI" w:cs="Segoe UI"/>
          <w:color w:val="0E0E0E"/>
          <w:sz w:val="24"/>
          <w:szCs w:val="24"/>
        </w:rPr>
        <w:t>ot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q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.</w:t>
      </w:r>
      <w:r>
        <w:rPr>
          <w:rFonts w:ascii="Segoe UI" w:eastAsia="Segoe UI" w:hAnsi="Segoe UI" w:cs="Segoe UI"/>
          <w:color w:val="0E0E0E"/>
          <w:sz w:val="24"/>
          <w:szCs w:val="24"/>
        </w:rPr>
        <w:t>" fi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b/>
          <w:color w:val="0E0E0E"/>
          <w:spacing w:val="-2"/>
          <w:sz w:val="24"/>
          <w:szCs w:val="24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2"/>
          <w:sz w:val="24"/>
          <w:szCs w:val="24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er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th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ir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4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er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th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g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5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n</w:t>
      </w:r>
      <w:r>
        <w:rPr>
          <w:rFonts w:ascii="Segoe UI" w:eastAsia="Segoe UI" w:hAnsi="Segoe UI" w:cs="Segoe UI"/>
          <w:color w:val="0E0E0E"/>
          <w:sz w:val="24"/>
          <w:szCs w:val="24"/>
        </w:rPr>
        <w:t>ot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q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z w:val="24"/>
          <w:szCs w:val="24"/>
        </w:rPr>
        <w:t>.</w:t>
      </w:r>
    </w:p>
    <w:p w:rsidR="00A55A55" w:rsidRDefault="00432849">
      <w:pPr>
        <w:spacing w:before="1" w:line="360" w:lineRule="exact"/>
        <w:ind w:left="101" w:right="32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3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s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pt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kes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(p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z w:val="28"/>
          <w:szCs w:val="28"/>
        </w:rPr>
        <w:t>)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7"/>
          <w:sz w:val="28"/>
          <w:szCs w:val="28"/>
        </w:rPr>
        <w:t>1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-</w:t>
      </w:r>
      <w:r>
        <w:rPr>
          <w:rFonts w:ascii="Segoe UI" w:eastAsia="Segoe UI" w:hAnsi="Segoe UI" w:cs="Segoe UI"/>
          <w:color w:val="0E0E0E"/>
          <w:sz w:val="28"/>
          <w:szCs w:val="28"/>
        </w:rPr>
        <w:t>3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s c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to 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la</w:t>
      </w:r>
      <w:r>
        <w:rPr>
          <w:rFonts w:ascii="Segoe UI" w:eastAsia="Segoe UI" w:hAnsi="Segoe UI" w:cs="Segoe UI"/>
          <w:color w:val="0E0E0E"/>
          <w:sz w:val="28"/>
          <w:szCs w:val="28"/>
        </w:rPr>
        <w:t>y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8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f 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on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m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on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.</w:t>
      </w:r>
    </w:p>
    <w:p w:rsidR="00A55A55" w:rsidRDefault="00A55A55">
      <w:pPr>
        <w:spacing w:before="6" w:line="160" w:lineRule="exact"/>
        <w:rPr>
          <w:sz w:val="16"/>
          <w:szCs w:val="16"/>
        </w:rPr>
      </w:pPr>
    </w:p>
    <w:p w:rsidR="00A55A55" w:rsidRDefault="00A55A55">
      <w:pPr>
        <w:spacing w:line="200" w:lineRule="exact"/>
      </w:pP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#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!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as</w:t>
      </w:r>
      <w:r>
        <w:rPr>
          <w:rFonts w:ascii="Segoe UI" w:eastAsia="Segoe UI" w:hAnsi="Segoe UI" w:cs="Segoe UI"/>
          <w:color w:val="0E0E0E"/>
          <w:sz w:val="24"/>
          <w:szCs w:val="24"/>
        </w:rPr>
        <w:t>h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er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1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-</w:t>
      </w:r>
      <w:r>
        <w:rPr>
          <w:rFonts w:ascii="Segoe UI" w:eastAsia="Segoe UI" w:hAnsi="Segoe UI" w:cs="Segoe UI"/>
          <w:color w:val="0E0E0E"/>
          <w:sz w:val="24"/>
          <w:szCs w:val="24"/>
        </w:rPr>
        <w:t>3)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th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m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nt</w:t>
      </w:r>
      <w:r>
        <w:rPr>
          <w:rFonts w:ascii="Segoe UI" w:eastAsia="Segoe UI" w:hAnsi="Segoe UI" w:cs="Segoe UI"/>
          <w:color w:val="0E0E0E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</w:p>
    <w:p w:rsidR="00A55A55" w:rsidRDefault="00432849">
      <w:pPr>
        <w:spacing w:before="1"/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1)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J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2)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3)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li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e.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er a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er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w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1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6"/>
          <w:sz w:val="24"/>
          <w:szCs w:val="24"/>
        </w:rPr>
        <w:t>3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.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" ;</w:t>
      </w:r>
      <w:proofErr w:type="gramEnd"/>
    </w:p>
    <w:p w:rsidR="00A55A55" w:rsidRDefault="00432849">
      <w:pPr>
        <w:spacing w:line="300" w:lineRule="exact"/>
        <w:ind w:left="166"/>
        <w:rPr>
          <w:rFonts w:ascii="Segoe UI" w:eastAsia="Segoe UI" w:hAnsi="Segoe UI" w:cs="Segoe UI"/>
          <w:sz w:val="24"/>
          <w:szCs w:val="24"/>
        </w:rPr>
        <w:sectPr w:rsidR="00A55A55">
          <w:pgSz w:w="12240" w:h="15840"/>
          <w:pgMar w:top="1400" w:right="1340" w:bottom="280" w:left="1340" w:header="720" w:footer="720" w:gutter="0"/>
          <w:cols w:space="720"/>
        </w:sectPr>
      </w:pPr>
      <w:proofErr w:type="spellStart"/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sa</w:t>
      </w:r>
      <w:r>
        <w:rPr>
          <w:rFonts w:ascii="Segoe UI" w:eastAsia="Segoe UI" w:hAnsi="Segoe UI" w:cs="Segoe UI"/>
          <w:color w:val="0E0E0E"/>
          <w:sz w:val="24"/>
          <w:szCs w:val="24"/>
        </w:rPr>
        <w:t>c</w:t>
      </w:r>
      <w:proofErr w:type="spellEnd"/>
      <w:proofErr w:type="gramEnd"/>
    </w:p>
    <w:p w:rsidR="00A55A55" w:rsidRDefault="00432849">
      <w:pPr>
        <w:spacing w:before="41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b/>
          <w:color w:val="0E0E0E"/>
          <w:spacing w:val="-2"/>
          <w:sz w:val="24"/>
          <w:szCs w:val="24"/>
          <w:u w:val="single" w:color="0E0E0E"/>
        </w:rPr>
        <w:lastRenderedPageBreak/>
        <w:t>O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2"/>
          <w:sz w:val="24"/>
          <w:szCs w:val="24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 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er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(1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-</w:t>
      </w:r>
      <w:r>
        <w:rPr>
          <w:rFonts w:ascii="Segoe UI" w:eastAsia="Segoe UI" w:hAnsi="Segoe UI" w:cs="Segoe UI"/>
          <w:color w:val="0E0E0E"/>
          <w:sz w:val="24"/>
          <w:szCs w:val="24"/>
        </w:rPr>
        <w:t>3)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th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nth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</w:p>
    <w:p w:rsidR="00A55A55" w:rsidRDefault="00432849">
      <w:pPr>
        <w:spacing w:before="1"/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3</w:t>
      </w:r>
    </w:p>
    <w:p w:rsidR="00A55A55" w:rsidRDefault="00432849">
      <w:pPr>
        <w:spacing w:line="300" w:lineRule="exact"/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h</w:t>
      </w:r>
    </w:p>
    <w:p w:rsidR="00A55A55" w:rsidRDefault="00432849">
      <w:pPr>
        <w:spacing w:line="360" w:lineRule="exact"/>
        <w:ind w:left="101"/>
        <w:rPr>
          <w:rFonts w:ascii="Segoe UI" w:eastAsia="Segoe UI" w:hAnsi="Segoe UI" w:cs="Segoe UI"/>
          <w:sz w:val="28"/>
          <w:szCs w:val="28"/>
        </w:rPr>
      </w:pPr>
      <w:proofErr w:type="gramStart"/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4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.</w:t>
      </w:r>
      <w:proofErr w:type="gramEnd"/>
      <w:r>
        <w:rPr>
          <w:rFonts w:ascii="Segoe UI" w:eastAsia="Segoe UI" w:hAnsi="Segoe UI" w:cs="Segoe UI"/>
          <w:b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s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pt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al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ra</w:t>
      </w:r>
      <w:r>
        <w:rPr>
          <w:rFonts w:ascii="Segoe UI" w:eastAsia="Segoe UI" w:hAnsi="Segoe UI" w:cs="Segoe UI"/>
          <w:color w:val="0E0E0E"/>
          <w:sz w:val="28"/>
          <w:szCs w:val="28"/>
        </w:rPr>
        <w:t>ge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f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l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n</w:t>
      </w:r>
    </w:p>
    <w:p w:rsidR="00A55A55" w:rsidRDefault="00432849">
      <w:pPr>
        <w:spacing w:before="2"/>
        <w:ind w:left="101"/>
        <w:rPr>
          <w:rFonts w:ascii="Segoe UI" w:eastAsia="Segoe UI" w:hAnsi="Segoe UI" w:cs="Segoe UI"/>
          <w:sz w:val="22"/>
          <w:szCs w:val="22"/>
        </w:rPr>
      </w:pPr>
      <w:proofErr w:type="gramStart"/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z w:val="28"/>
          <w:szCs w:val="28"/>
        </w:rPr>
        <w:t>s</w:t>
      </w:r>
      <w:proofErr w:type="gramEnd"/>
      <w:r>
        <w:rPr>
          <w:rFonts w:ascii="Segoe UI" w:eastAsia="Segoe UI" w:hAnsi="Segoe UI" w:cs="Segoe UI"/>
          <w:color w:val="0E0E0E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s t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q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l </w:t>
      </w:r>
      <w:r>
        <w:rPr>
          <w:rFonts w:ascii="Segoe UI" w:eastAsia="Segoe UI" w:hAnsi="Segoe UI" w:cs="Segoe UI"/>
          <w:color w:val="0E0E0E"/>
          <w:sz w:val="28"/>
          <w:szCs w:val="28"/>
        </w:rPr>
        <w:t>to yo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l 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ts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11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z w:val="22"/>
          <w:szCs w:val="22"/>
        </w:rPr>
        <w:t>.</w:t>
      </w:r>
    </w:p>
    <w:p w:rsidR="00A55A55" w:rsidRDefault="00A55A55">
      <w:pPr>
        <w:spacing w:before="1" w:line="120" w:lineRule="exact"/>
        <w:rPr>
          <w:sz w:val="12"/>
          <w:szCs w:val="12"/>
        </w:rPr>
      </w:pPr>
    </w:p>
    <w:p w:rsidR="00A55A55" w:rsidRDefault="00A55A55">
      <w:pPr>
        <w:spacing w:line="200" w:lineRule="exact"/>
      </w:pPr>
    </w:p>
    <w:p w:rsidR="00A55A55" w:rsidRDefault="00432849">
      <w:pPr>
        <w:ind w:left="101" w:right="7464" w:firstLine="65"/>
        <w:rPr>
          <w:rFonts w:ascii="Segoe UI" w:eastAsia="Segoe UI" w:hAnsi="Segoe UI" w:cs="Segoe UI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z w:val="24"/>
          <w:szCs w:val="24"/>
        </w:rPr>
        <w:t>_n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proofErr w:type="spellEnd"/>
      <w:r>
        <w:rPr>
          <w:rFonts w:ascii="Segoe UI" w:eastAsia="Segoe UI" w:hAnsi="Segoe UI" w:cs="Segoe UI"/>
          <w:color w:val="0E0E0E"/>
          <w:sz w:val="24"/>
          <w:szCs w:val="24"/>
        </w:rPr>
        <w:t>=0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0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1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=0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unt</w:t>
      </w:r>
      <w:r>
        <w:rPr>
          <w:rFonts w:ascii="Segoe UI" w:eastAsia="Segoe UI" w:hAnsi="Segoe UI" w:cs="Segoe UI"/>
          <w:color w:val="0E0E0E"/>
          <w:sz w:val="24"/>
          <w:szCs w:val="24"/>
        </w:rPr>
        <w:t>=</w:t>
      </w:r>
      <w:proofErr w:type="gramEnd"/>
      <w:r>
        <w:rPr>
          <w:rFonts w:ascii="Segoe UI" w:eastAsia="Segoe UI" w:hAnsi="Segoe UI" w:cs="Segoe UI"/>
          <w:color w:val="0E0E0E"/>
          <w:sz w:val="24"/>
          <w:szCs w:val="24"/>
        </w:rPr>
        <w:t>0</w:t>
      </w:r>
    </w:p>
    <w:p w:rsidR="00A55A55" w:rsidRDefault="00432849">
      <w:pPr>
        <w:spacing w:before="7" w:line="300" w:lineRule="exact"/>
        <w:ind w:left="166" w:right="5415" w:hanging="65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z w:val="24"/>
          <w:szCs w:val="24"/>
        </w:rPr>
        <w:t>r</w:t>
      </w:r>
      <w:proofErr w:type="gramEnd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((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=2;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&lt;=$</w:t>
      </w:r>
      <w:proofErr w:type="spellStart"/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6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ll</w:t>
      </w:r>
      <w:r>
        <w:rPr>
          <w:rFonts w:ascii="Segoe UI" w:eastAsia="Segoe UI" w:hAnsi="Segoe UI" w:cs="Segoe UI"/>
          <w:color w:val="0E0E0E"/>
          <w:sz w:val="24"/>
          <w:szCs w:val="24"/>
        </w:rPr>
        <w:t>_n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proofErr w:type="spellEnd"/>
      <w:r>
        <w:rPr>
          <w:rFonts w:ascii="Segoe UI" w:eastAsia="Segoe UI" w:hAnsi="Segoe UI" w:cs="Segoe UI"/>
          <w:color w:val="0E0E0E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+=2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o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=$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+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i)</w:t>
      </w:r>
      <w:r>
        <w:rPr>
          <w:rFonts w:ascii="Segoe UI" w:eastAsia="Segoe UI" w:hAnsi="Segoe UI" w:cs="Segoe UI"/>
          <w:color w:val="0E0E0E"/>
          <w:sz w:val="24"/>
          <w:szCs w:val="24"/>
        </w:rPr>
        <w:t>)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unt</w:t>
      </w:r>
      <w:proofErr w:type="gramEnd"/>
      <w:r>
        <w:rPr>
          <w:rFonts w:ascii="Segoe UI" w:eastAsia="Segoe UI" w:hAnsi="Segoe UI" w:cs="Segoe UI"/>
          <w:color w:val="0E0E0E"/>
          <w:sz w:val="24"/>
          <w:szCs w:val="24"/>
        </w:rPr>
        <w:t>=$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+ 1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z w:val="24"/>
          <w:szCs w:val="24"/>
        </w:rPr>
        <w:t>)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proofErr w:type="gramEnd"/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ve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g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proofErr w:type="gramEnd"/>
      <w:r>
        <w:rPr>
          <w:rFonts w:ascii="Segoe UI" w:eastAsia="Segoe UI" w:hAnsi="Segoe UI" w:cs="Segoe UI"/>
          <w:color w:val="0E0E0E"/>
          <w:sz w:val="24"/>
          <w:szCs w:val="24"/>
        </w:rPr>
        <w:t>=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((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z w:val="24"/>
          <w:szCs w:val="24"/>
        </w:rPr>
        <w:t>)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Ave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g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ev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n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0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0</w:t>
      </w:r>
      <w:r>
        <w:rPr>
          <w:rFonts w:ascii="Segoe UI" w:eastAsia="Segoe UI" w:hAnsi="Segoe UI" w:cs="Segoe UI"/>
          <w:color w:val="0E0E0E"/>
          <w:sz w:val="24"/>
          <w:szCs w:val="24"/>
        </w:rPr>
        <w:t>1: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g</w:t>
      </w:r>
      <w:r>
        <w:rPr>
          <w:rFonts w:ascii="Segoe UI" w:eastAsia="Segoe UI" w:hAnsi="Segoe UI" w:cs="Segoe UI"/>
          <w:color w:val="0E0E0E"/>
          <w:sz w:val="24"/>
          <w:szCs w:val="24"/>
        </w:rPr>
        <w:t>e"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b/>
          <w:color w:val="0E0E0E"/>
          <w:spacing w:val="-2"/>
          <w:sz w:val="24"/>
          <w:szCs w:val="24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2"/>
          <w:sz w:val="24"/>
          <w:szCs w:val="24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00.</w:t>
      </w:r>
    </w:p>
    <w:p w:rsidR="00A55A55" w:rsidRDefault="00432849">
      <w:pPr>
        <w:spacing w:line="360" w:lineRule="exact"/>
        <w:ind w:left="101"/>
        <w:rPr>
          <w:rFonts w:ascii="Segoe UI" w:eastAsia="Segoe UI" w:hAnsi="Segoe UI" w:cs="Segoe UI"/>
          <w:sz w:val="28"/>
          <w:szCs w:val="28"/>
        </w:rPr>
      </w:pPr>
      <w:proofErr w:type="gramStart"/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05</w:t>
      </w:r>
      <w:r>
        <w:rPr>
          <w:rFonts w:ascii="Segoe UI" w:eastAsia="Segoe UI" w:hAnsi="Segoe UI" w:cs="Segoe UI"/>
          <w:color w:val="0E0E0E"/>
          <w:sz w:val="28"/>
          <w:szCs w:val="28"/>
        </w:rPr>
        <w:t>.</w:t>
      </w:r>
      <w:proofErr w:type="gramEnd"/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un</w:t>
      </w:r>
      <w:r>
        <w:rPr>
          <w:rFonts w:ascii="Segoe UI" w:eastAsia="Segoe UI" w:hAnsi="Segoe UI" w:cs="Segoe UI"/>
          <w:color w:val="0E0E0E"/>
          <w:sz w:val="28"/>
          <w:szCs w:val="28"/>
        </w:rPr>
        <w:t>ct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n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la</w:t>
      </w:r>
      <w:r>
        <w:rPr>
          <w:rFonts w:ascii="Segoe UI" w:eastAsia="Segoe UI" w:hAnsi="Segoe UI" w:cs="Segoe UI"/>
          <w:color w:val="0E0E0E"/>
          <w:sz w:val="28"/>
          <w:szCs w:val="28"/>
        </w:rPr>
        <w:t>ys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f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ee</w:t>
      </w:r>
      <w:r>
        <w:rPr>
          <w:rFonts w:ascii="Segoe UI" w:eastAsia="Segoe UI" w:hAnsi="Segoe UI" w:cs="Segoe UI"/>
          <w:color w:val="0E0E0E"/>
          <w:sz w:val="28"/>
          <w:szCs w:val="28"/>
        </w:rPr>
        <w:t>k 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ys</w:t>
      </w:r>
    </w:p>
    <w:p w:rsidR="00A55A55" w:rsidRDefault="00432849">
      <w:pPr>
        <w:spacing w:before="8" w:line="360" w:lineRule="exact"/>
        <w:ind w:left="101" w:right="44"/>
        <w:rPr>
          <w:rFonts w:ascii="Segoe UI" w:eastAsia="Segoe UI" w:hAnsi="Segoe UI" w:cs="Segoe UI"/>
          <w:sz w:val="28"/>
          <w:szCs w:val="28"/>
        </w:rPr>
      </w:pPr>
      <w:proofErr w:type="gramStart"/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ar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proofErr w:type="gramEnd"/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Sun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y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f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s a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y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z w:val="28"/>
          <w:szCs w:val="28"/>
        </w:rPr>
        <w:t>.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If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nu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ov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d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no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ee</w:t>
      </w:r>
      <w:r>
        <w:rPr>
          <w:rFonts w:ascii="Segoe UI" w:eastAsia="Segoe UI" w:hAnsi="Segoe UI" w:cs="Segoe UI"/>
          <w:color w:val="0E0E0E"/>
          <w:sz w:val="28"/>
          <w:szCs w:val="28"/>
        </w:rPr>
        <w:t>n 1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7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rr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ss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ge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s 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la</w:t>
      </w:r>
      <w:r>
        <w:rPr>
          <w:rFonts w:ascii="Segoe UI" w:eastAsia="Segoe UI" w:hAnsi="Segoe UI" w:cs="Segoe UI"/>
          <w:color w:val="0E0E0E"/>
          <w:sz w:val="28"/>
          <w:szCs w:val="28"/>
        </w:rPr>
        <w:t>y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d.</w:t>
      </w:r>
    </w:p>
    <w:p w:rsidR="00A55A55" w:rsidRDefault="00A55A55">
      <w:pPr>
        <w:spacing w:before="3" w:line="120" w:lineRule="exact"/>
        <w:rPr>
          <w:sz w:val="12"/>
          <w:szCs w:val="12"/>
        </w:rPr>
      </w:pPr>
    </w:p>
    <w:p w:rsidR="00A55A55" w:rsidRDefault="00A55A55">
      <w:pPr>
        <w:spacing w:line="200" w:lineRule="exact"/>
      </w:pP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#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!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as</w:t>
      </w:r>
      <w:r>
        <w:rPr>
          <w:rFonts w:ascii="Segoe UI" w:eastAsia="Segoe UI" w:hAnsi="Segoe UI" w:cs="Segoe UI"/>
          <w:color w:val="0E0E0E"/>
          <w:sz w:val="24"/>
          <w:szCs w:val="24"/>
        </w:rPr>
        <w:t>h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_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w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k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_</w:t>
      </w:r>
      <w:proofErr w:type="gram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proofErr w:type="spellEnd"/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proofErr w:type="gramEnd"/>
      <w:r>
        <w:rPr>
          <w:rFonts w:ascii="Segoe UI" w:eastAsia="Segoe UI" w:hAnsi="Segoe UI" w:cs="Segoe UI"/>
          <w:color w:val="0E0E0E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{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_n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proofErr w:type="spellEnd"/>
      <w:r>
        <w:rPr>
          <w:rFonts w:ascii="Segoe UI" w:eastAsia="Segoe UI" w:hAnsi="Segoe UI" w:cs="Segoe UI"/>
          <w:color w:val="0E0E0E"/>
          <w:sz w:val="24"/>
          <w:szCs w:val="24"/>
        </w:rPr>
        <w:t xml:space="preserve">=$1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as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0"/>
          <w:sz w:val="24"/>
          <w:szCs w:val="24"/>
        </w:rPr>
        <w:t>$</w:t>
      </w: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_n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>er</w:t>
      </w:r>
      <w:proofErr w:type="spellEnd"/>
      <w:r>
        <w:rPr>
          <w:rFonts w:ascii="Segoe UI" w:eastAsia="Segoe UI" w:hAnsi="Segoe UI" w:cs="Segoe UI"/>
          <w:color w:val="0E0E0E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1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2)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ond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spacing w:before="1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3)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Tu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4)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We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5)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Thu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" ;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6)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F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spacing w:line="300" w:lineRule="exact"/>
        <w:ind w:left="166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7)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tu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*)</w:t>
      </w:r>
    </w:p>
    <w:p w:rsidR="00A55A55" w:rsidRDefault="00432849">
      <w:pPr>
        <w:spacing w:before="1"/>
        <w:ind w:left="101" w:right="5582" w:firstLine="65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rr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li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nu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.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 a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er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w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1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7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.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proofErr w:type="gramEnd"/>
      <w:r>
        <w:rPr>
          <w:rFonts w:ascii="Segoe UI" w:eastAsia="Segoe UI" w:hAnsi="Segoe UI" w:cs="Segoe UI"/>
          <w:color w:val="0E0E0E"/>
          <w:sz w:val="24"/>
          <w:szCs w:val="24"/>
        </w:rPr>
        <w:t xml:space="preserve">; </w:t>
      </w:r>
      <w:proofErr w:type="spell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sa</w:t>
      </w:r>
      <w:r>
        <w:rPr>
          <w:rFonts w:ascii="Segoe UI" w:eastAsia="Segoe UI" w:hAnsi="Segoe UI" w:cs="Segoe UI"/>
          <w:color w:val="0E0E0E"/>
          <w:sz w:val="24"/>
          <w:szCs w:val="24"/>
        </w:rPr>
        <w:t>c</w:t>
      </w:r>
      <w:proofErr w:type="spellEnd"/>
      <w:r>
        <w:rPr>
          <w:rFonts w:ascii="Segoe UI" w:eastAsia="Segoe UI" w:hAnsi="Segoe UI" w:cs="Segoe UI"/>
          <w:color w:val="0E0E0E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b/>
          <w:color w:val="0E0E0E"/>
          <w:spacing w:val="-2"/>
          <w:sz w:val="24"/>
          <w:szCs w:val="24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2"/>
          <w:sz w:val="24"/>
          <w:szCs w:val="24"/>
          <w:u w:val="single" w:color="0E0E0E"/>
        </w:rPr>
        <w:t>P</w:t>
      </w:r>
      <w:r>
        <w:rPr>
          <w:rFonts w:ascii="Segoe UI" w:eastAsia="Segoe UI" w:hAnsi="Segoe UI" w:cs="Segoe UI"/>
          <w:b/>
          <w:color w:val="0E0E0E"/>
          <w:spacing w:val="1"/>
          <w:sz w:val="24"/>
          <w:szCs w:val="24"/>
          <w:u w:val="single" w:color="0E0E0E"/>
        </w:rPr>
        <w:t>U</w:t>
      </w:r>
      <w:r>
        <w:rPr>
          <w:rFonts w:ascii="Segoe UI" w:eastAsia="Segoe UI" w:hAnsi="Segoe UI" w:cs="Segoe UI"/>
          <w:b/>
          <w:color w:val="0E0E0E"/>
          <w:sz w:val="24"/>
          <w:szCs w:val="24"/>
          <w:u w:val="single" w:color="0E0E0E"/>
        </w:rPr>
        <w:t>T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 a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y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er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1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-</w:t>
      </w:r>
      <w:r>
        <w:rPr>
          <w:rFonts w:ascii="Segoe UI" w:eastAsia="Segoe UI" w:hAnsi="Segoe UI" w:cs="Segoe UI"/>
          <w:color w:val="0E0E0E"/>
          <w:sz w:val="24"/>
          <w:szCs w:val="24"/>
        </w:rPr>
        <w:t>7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1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  <w:sectPr w:rsidR="00A55A55">
          <w:pgSz w:w="12240" w:h="15840"/>
          <w:pgMar w:top="1400" w:right="1400" w:bottom="280" w:left="1340" w:header="720" w:footer="720" w:gutter="0"/>
          <w:cols w:space="720"/>
        </w:sectPr>
      </w:pP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y</w:t>
      </w:r>
    </w:p>
    <w:p w:rsidR="00A55A55" w:rsidRDefault="00432849">
      <w:pPr>
        <w:spacing w:before="24" w:line="360" w:lineRule="exact"/>
        <w:ind w:left="101" w:right="553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3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6</w:t>
      </w:r>
      <w:r>
        <w:rPr>
          <w:rFonts w:ascii="Segoe UI" w:eastAsia="Segoe UI" w:hAnsi="Segoe UI" w:cs="Segoe UI"/>
          <w:b/>
          <w:color w:val="0E0E0E"/>
          <w:spacing w:val="74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pts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>y</w:t>
      </w:r>
      <w:r>
        <w:rPr>
          <w:rFonts w:ascii="Segoe UI" w:eastAsia="Segoe UI" w:hAnsi="Segoe UI" w:cs="Segoe UI"/>
          <w:color w:val="0E0E0E"/>
          <w:sz w:val="28"/>
          <w:szCs w:val="28"/>
        </w:rPr>
        <w:t>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z w:val="28"/>
          <w:szCs w:val="28"/>
        </w:rPr>
        <w:t>s p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al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g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wi</w:t>
      </w:r>
      <w:r>
        <w:rPr>
          <w:rFonts w:ascii="Segoe UI" w:eastAsia="Segoe UI" w:hAnsi="Segoe UI" w:cs="Segoe UI"/>
          <w:color w:val="0E0E0E"/>
          <w:sz w:val="28"/>
          <w:szCs w:val="28"/>
        </w:rPr>
        <w:t>th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ra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nu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un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l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eme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2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2"/>
          <w:szCs w:val="22"/>
        </w:rPr>
        <w:t>.</w:t>
      </w:r>
    </w:p>
    <w:p w:rsidR="00A55A55" w:rsidRDefault="00A55A55">
      <w:pPr>
        <w:spacing w:before="2" w:line="120" w:lineRule="exact"/>
        <w:rPr>
          <w:sz w:val="12"/>
          <w:szCs w:val="12"/>
        </w:rPr>
      </w:pPr>
    </w:p>
    <w:p w:rsidR="00A55A55" w:rsidRDefault="00A55A55">
      <w:pPr>
        <w:spacing w:line="200" w:lineRule="exact"/>
      </w:pPr>
    </w:p>
    <w:p w:rsidR="00A55A55" w:rsidRDefault="00432849">
      <w:pPr>
        <w:ind w:left="166" w:right="6689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g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w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il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op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unt</w:t>
      </w:r>
      <w:r>
        <w:rPr>
          <w:rFonts w:ascii="Segoe UI" w:eastAsia="Segoe UI" w:hAnsi="Segoe UI" w:cs="Segoe UI"/>
          <w:color w:val="0E0E0E"/>
          <w:sz w:val="24"/>
          <w:szCs w:val="24"/>
        </w:rPr>
        <w:t>=1</w:t>
      </w:r>
    </w:p>
    <w:p w:rsidR="00A55A55" w:rsidRDefault="00432849">
      <w:pPr>
        <w:spacing w:line="300" w:lineRule="exact"/>
        <w:ind w:left="166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w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il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[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$#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-</w:t>
      </w:r>
      <w:proofErr w:type="spell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g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proofErr w:type="spellEnd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0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]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</w:p>
    <w:p w:rsidR="00A55A55" w:rsidRDefault="00432849">
      <w:pPr>
        <w:ind w:left="101" w:right="5727" w:firstLine="65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er $c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ou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1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ft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unt</w:t>
      </w:r>
      <w:r>
        <w:rPr>
          <w:rFonts w:ascii="Segoe UI" w:eastAsia="Segoe UI" w:hAnsi="Segoe UI" w:cs="Segoe UI"/>
          <w:color w:val="0E0E0E"/>
          <w:sz w:val="24"/>
          <w:szCs w:val="24"/>
        </w:rPr>
        <w:t>=$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+ 1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</w:p>
    <w:p w:rsidR="00A55A55" w:rsidRDefault="00432849">
      <w:pPr>
        <w:spacing w:line="300" w:lineRule="exact"/>
        <w:ind w:left="166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g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op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[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$#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-</w:t>
      </w:r>
      <w:proofErr w:type="spellStart"/>
      <w:r>
        <w:rPr>
          <w:rFonts w:ascii="Segoe UI" w:eastAsia="Segoe UI" w:hAnsi="Segoe UI" w:cs="Segoe UI"/>
          <w:color w:val="0E0E0E"/>
          <w:sz w:val="24"/>
          <w:szCs w:val="24"/>
        </w:rPr>
        <w:t>eq</w:t>
      </w:r>
      <w:proofErr w:type="spellEnd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0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]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</w:p>
    <w:p w:rsidR="00A55A55" w:rsidRDefault="00432849">
      <w:pPr>
        <w:ind w:left="166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er $c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ou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1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ft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unt</w:t>
      </w:r>
      <w:r>
        <w:rPr>
          <w:rFonts w:ascii="Segoe UI" w:eastAsia="Segoe UI" w:hAnsi="Segoe UI" w:cs="Segoe UI"/>
          <w:color w:val="0E0E0E"/>
          <w:sz w:val="24"/>
          <w:szCs w:val="24"/>
        </w:rPr>
        <w:t>=$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un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+ 1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)</w:t>
      </w:r>
      <w:r>
        <w:rPr>
          <w:rFonts w:ascii="Segoe UI" w:eastAsia="Segoe UI" w:hAnsi="Segoe UI" w:cs="Segoe UI"/>
          <w:color w:val="0E0E0E"/>
          <w:sz w:val="24"/>
          <w:szCs w:val="24"/>
        </w:rPr>
        <w:t>)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proofErr w:type="gramEnd"/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before="13" w:line="220" w:lineRule="exact"/>
        <w:rPr>
          <w:sz w:val="22"/>
          <w:szCs w:val="22"/>
        </w:rPr>
      </w:pPr>
    </w:p>
    <w:p w:rsidR="00A55A55" w:rsidRDefault="00432849">
      <w:pPr>
        <w:ind w:left="101" w:right="51"/>
        <w:rPr>
          <w:rFonts w:ascii="Segoe UI" w:eastAsia="Segoe UI" w:hAnsi="Segoe UI" w:cs="Segoe UI"/>
          <w:sz w:val="28"/>
          <w:szCs w:val="28"/>
        </w:rPr>
      </w:pP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QU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E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>S</w:t>
      </w:r>
      <w:r>
        <w:rPr>
          <w:rFonts w:ascii="Segoe UI" w:eastAsia="Segoe UI" w:hAnsi="Segoe UI" w:cs="Segoe UI"/>
          <w:b/>
          <w:color w:val="0E0E0E"/>
          <w:spacing w:val="1"/>
          <w:sz w:val="28"/>
          <w:szCs w:val="28"/>
          <w:u w:val="single" w:color="0E0E0E"/>
        </w:rPr>
        <w:t>T</w:t>
      </w:r>
      <w:r>
        <w:rPr>
          <w:rFonts w:ascii="Segoe UI" w:eastAsia="Segoe UI" w:hAnsi="Segoe UI" w:cs="Segoe UI"/>
          <w:b/>
          <w:color w:val="0E0E0E"/>
          <w:spacing w:val="-4"/>
          <w:sz w:val="28"/>
          <w:szCs w:val="28"/>
          <w:u w:val="single" w:color="0E0E0E"/>
        </w:rPr>
        <w:t>I</w:t>
      </w:r>
      <w:r>
        <w:rPr>
          <w:rFonts w:ascii="Segoe UI" w:eastAsia="Segoe UI" w:hAnsi="Segoe UI" w:cs="Segoe UI"/>
          <w:b/>
          <w:color w:val="0E0E0E"/>
          <w:spacing w:val="2"/>
          <w:sz w:val="28"/>
          <w:szCs w:val="28"/>
          <w:u w:val="single" w:color="0E0E0E"/>
        </w:rPr>
        <w:t>O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N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  <w:u w:val="single" w:color="0E0E0E"/>
        </w:rPr>
        <w:t xml:space="preserve"> </w:t>
      </w:r>
      <w:r>
        <w:rPr>
          <w:rFonts w:ascii="Segoe UI" w:eastAsia="Segoe UI" w:hAnsi="Segoe UI" w:cs="Segoe UI"/>
          <w:b/>
          <w:color w:val="0E0E0E"/>
          <w:spacing w:val="-1"/>
          <w:sz w:val="28"/>
          <w:szCs w:val="28"/>
          <w:u w:val="single" w:color="0E0E0E"/>
        </w:rPr>
        <w:t>0</w:t>
      </w:r>
      <w:r>
        <w:rPr>
          <w:rFonts w:ascii="Segoe UI" w:eastAsia="Segoe UI" w:hAnsi="Segoe UI" w:cs="Segoe UI"/>
          <w:b/>
          <w:color w:val="0E0E0E"/>
          <w:sz w:val="28"/>
          <w:szCs w:val="28"/>
          <w:u w:val="single" w:color="0E0E0E"/>
        </w:rPr>
        <w:t>7</w:t>
      </w:r>
      <w:r>
        <w:rPr>
          <w:rFonts w:ascii="Segoe UI" w:eastAsia="Segoe UI" w:hAnsi="Segoe UI" w:cs="Segoe UI"/>
          <w:b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ri</w:t>
      </w:r>
      <w:r>
        <w:rPr>
          <w:rFonts w:ascii="Segoe UI" w:eastAsia="Segoe UI" w:hAnsi="Segoe UI" w:cs="Segoe UI"/>
          <w:color w:val="0E0E0E"/>
          <w:sz w:val="28"/>
          <w:szCs w:val="28"/>
        </w:rPr>
        <w:t>te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s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pt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>y</w:t>
      </w:r>
      <w:r>
        <w:rPr>
          <w:rFonts w:ascii="Segoe UI" w:eastAsia="Segoe UI" w:hAnsi="Segoe UI" w:cs="Segoe UI"/>
          <w:color w:val="0E0E0E"/>
          <w:sz w:val="28"/>
          <w:szCs w:val="28"/>
        </w:rPr>
        <w:t>s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ll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me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nu</w:t>
      </w:r>
      <w:r>
        <w:rPr>
          <w:rFonts w:ascii="Segoe UI" w:eastAsia="Segoe UI" w:hAnsi="Segoe UI" w:cs="Segoe UI"/>
          <w:color w:val="0E0E0E"/>
          <w:sz w:val="28"/>
          <w:szCs w:val="28"/>
        </w:rPr>
        <w:t>:</w:t>
      </w:r>
      <w:r>
        <w:rPr>
          <w:rFonts w:ascii="Segoe UI" w:eastAsia="Segoe UI" w:hAnsi="Segoe UI" w:cs="Segoe UI"/>
          <w:color w:val="0E0E0E"/>
          <w:spacing w:val="6"/>
          <w:sz w:val="28"/>
          <w:szCs w:val="28"/>
        </w:rPr>
        <w:t xml:space="preserve"> </w:t>
      </w:r>
      <w:r>
        <w:rPr>
          <w:color w:val="0E0E0E"/>
          <w:w w:val="131"/>
          <w:sz w:val="28"/>
          <w:szCs w:val="28"/>
        </w:rPr>
        <w:t>•</w:t>
      </w:r>
      <w:r>
        <w:rPr>
          <w:color w:val="0E0E0E"/>
          <w:spacing w:val="-16"/>
          <w:w w:val="13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Q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uo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t </w:t>
      </w:r>
      <w:r>
        <w:rPr>
          <w:color w:val="0E0E0E"/>
          <w:w w:val="131"/>
          <w:sz w:val="28"/>
          <w:szCs w:val="28"/>
        </w:rPr>
        <w:t xml:space="preserve">•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De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’</w:t>
      </w:r>
      <w:r>
        <w:rPr>
          <w:rFonts w:ascii="Segoe UI" w:eastAsia="Segoe UI" w:hAnsi="Segoe UI" w:cs="Segoe UI"/>
          <w:color w:val="0E0E0E"/>
          <w:sz w:val="28"/>
          <w:szCs w:val="28"/>
        </w:rPr>
        <w:t>s c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ce,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su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f d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be 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y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oo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k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.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w</w:t>
      </w:r>
      <w:r>
        <w:rPr>
          <w:rFonts w:ascii="Segoe UI" w:eastAsia="Segoe UI" w:hAnsi="Segoe UI" w:cs="Segoe UI"/>
          <w:color w:val="0E0E0E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b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z w:val="28"/>
          <w:szCs w:val="28"/>
        </w:rPr>
        <w:t>s (d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v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)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su</w:t>
      </w:r>
      <w:r>
        <w:rPr>
          <w:rFonts w:ascii="Segoe UI" w:eastAsia="Segoe UI" w:hAnsi="Segoe UI" w:cs="Segoe UI"/>
          <w:color w:val="0E0E0E"/>
          <w:sz w:val="28"/>
          <w:szCs w:val="28"/>
        </w:rPr>
        <w:t>pp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s 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ar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g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.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If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us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os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n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s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no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6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>n 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z w:val="28"/>
          <w:szCs w:val="28"/>
        </w:rPr>
        <w:t>t,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be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8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z w:val="28"/>
          <w:szCs w:val="28"/>
        </w:rPr>
        <w:t>pt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to 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m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z w:val="28"/>
          <w:szCs w:val="28"/>
        </w:rPr>
        <w:t>ke</w:t>
      </w:r>
      <w:r>
        <w:rPr>
          <w:rFonts w:ascii="Segoe UI" w:eastAsia="Segoe UI" w:hAnsi="Segoe UI" w:cs="Segoe UI"/>
          <w:color w:val="0E0E0E"/>
          <w:spacing w:val="-2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3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z w:val="28"/>
          <w:szCs w:val="28"/>
        </w:rPr>
        <w:t xml:space="preserve">ce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</w:t>
      </w:r>
      <w:r>
        <w:rPr>
          <w:rFonts w:ascii="Segoe UI" w:eastAsia="Segoe UI" w:hAnsi="Segoe UI" w:cs="Segoe UI"/>
          <w:color w:val="0E0E0E"/>
          <w:sz w:val="28"/>
          <w:szCs w:val="28"/>
        </w:rPr>
        <w:t>d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h</w:t>
      </w:r>
      <w:r>
        <w:rPr>
          <w:rFonts w:ascii="Segoe UI" w:eastAsia="Segoe UI" w:hAnsi="Segoe UI" w:cs="Segoe UI"/>
          <w:color w:val="0E0E0E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-3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l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oo</w:t>
      </w:r>
      <w:r>
        <w:rPr>
          <w:rFonts w:ascii="Segoe UI" w:eastAsia="Segoe UI" w:hAnsi="Segoe UI" w:cs="Segoe UI"/>
          <w:color w:val="0E0E0E"/>
          <w:sz w:val="28"/>
          <w:szCs w:val="28"/>
        </w:rPr>
        <w:t>p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m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us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s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ar</w:t>
      </w:r>
      <w:r>
        <w:rPr>
          <w:rFonts w:ascii="Segoe UI" w:eastAsia="Segoe UI" w:hAnsi="Segoe UI" w:cs="Segoe UI"/>
          <w:color w:val="0E0E0E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(</w:t>
      </w:r>
      <w:r>
        <w:rPr>
          <w:rFonts w:ascii="Segoe UI" w:eastAsia="Segoe UI" w:hAnsi="Segoe UI" w:cs="Segoe UI"/>
          <w:color w:val="0E0E0E"/>
          <w:spacing w:val="-4"/>
          <w:sz w:val="28"/>
          <w:szCs w:val="28"/>
        </w:rPr>
        <w:t>o</w:t>
      </w:r>
      <w:r>
        <w:rPr>
          <w:rFonts w:ascii="Segoe UI" w:eastAsia="Segoe UI" w:hAnsi="Segoe UI" w:cs="Segoe UI"/>
          <w:color w:val="0E0E0E"/>
          <w:sz w:val="28"/>
          <w:szCs w:val="28"/>
        </w:rPr>
        <w:t>r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 xml:space="preserve"> </w:t>
      </w:r>
      <w:r>
        <w:rPr>
          <w:rFonts w:ascii="Segoe UI" w:eastAsia="Segoe UI" w:hAnsi="Segoe UI" w:cs="Segoe UI"/>
          <w:color w:val="0E0E0E"/>
          <w:sz w:val="28"/>
          <w:szCs w:val="28"/>
        </w:rPr>
        <w:t>c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on</w:t>
      </w:r>
      <w:r>
        <w:rPr>
          <w:rFonts w:ascii="Segoe UI" w:eastAsia="Segoe UI" w:hAnsi="Segoe UI" w:cs="Segoe UI"/>
          <w:color w:val="0E0E0E"/>
          <w:spacing w:val="-5"/>
          <w:sz w:val="28"/>
          <w:szCs w:val="28"/>
        </w:rPr>
        <w:t>t</w:t>
      </w:r>
      <w:r>
        <w:rPr>
          <w:rFonts w:ascii="Segoe UI" w:eastAsia="Segoe UI" w:hAnsi="Segoe UI" w:cs="Segoe UI"/>
          <w:color w:val="0E0E0E"/>
          <w:spacing w:val="2"/>
          <w:sz w:val="28"/>
          <w:szCs w:val="28"/>
        </w:rPr>
        <w:t>i</w:t>
      </w:r>
      <w:r>
        <w:rPr>
          <w:rFonts w:ascii="Segoe UI" w:eastAsia="Segoe UI" w:hAnsi="Segoe UI" w:cs="Segoe UI"/>
          <w:color w:val="0E0E0E"/>
          <w:spacing w:val="1"/>
          <w:sz w:val="28"/>
          <w:szCs w:val="28"/>
        </w:rPr>
        <w:t>nu</w:t>
      </w:r>
      <w:r>
        <w:rPr>
          <w:rFonts w:ascii="Segoe UI" w:eastAsia="Segoe UI" w:hAnsi="Segoe UI" w:cs="Segoe UI"/>
          <w:color w:val="0E0E0E"/>
          <w:spacing w:val="-1"/>
          <w:sz w:val="28"/>
          <w:szCs w:val="28"/>
        </w:rPr>
        <w:t>e</w:t>
      </w:r>
      <w:r>
        <w:rPr>
          <w:rFonts w:ascii="Segoe UI" w:eastAsia="Segoe UI" w:hAnsi="Segoe UI" w:cs="Segoe UI"/>
          <w:color w:val="0E0E0E"/>
          <w:sz w:val="28"/>
          <w:szCs w:val="28"/>
        </w:rPr>
        <w:t>).</w:t>
      </w:r>
    </w:p>
    <w:p w:rsidR="00A55A55" w:rsidRDefault="00A55A55">
      <w:pPr>
        <w:spacing w:before="10" w:line="160" w:lineRule="exact"/>
        <w:rPr>
          <w:sz w:val="16"/>
          <w:szCs w:val="16"/>
        </w:rPr>
      </w:pPr>
    </w:p>
    <w:p w:rsidR="00A55A55" w:rsidRDefault="00A55A55">
      <w:pPr>
        <w:spacing w:line="200" w:lineRule="exact"/>
      </w:pPr>
    </w:p>
    <w:p w:rsidR="00A55A55" w:rsidRDefault="00432849">
      <w:pPr>
        <w:ind w:left="101" w:right="7892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#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!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b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as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h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w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il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t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u</w:t>
      </w:r>
      <w:r>
        <w:rPr>
          <w:rFonts w:ascii="Segoe UI" w:eastAsia="Segoe UI" w:hAnsi="Segoe UI" w:cs="Segoe UI"/>
          <w:color w:val="0E0E0E"/>
          <w:sz w:val="24"/>
          <w:szCs w:val="24"/>
        </w:rPr>
        <w:t>e;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o 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enu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</w:p>
    <w:p w:rsidR="00A55A55" w:rsidRDefault="00432849">
      <w:pPr>
        <w:ind w:left="101" w:right="7179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1.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Qu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nt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2.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m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"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z w:val="24"/>
          <w:szCs w:val="24"/>
        </w:rPr>
        <w:t>3.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x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as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6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1)</w:t>
      </w:r>
    </w:p>
    <w:p w:rsidR="00A55A55" w:rsidRDefault="00432849">
      <w:pPr>
        <w:spacing w:before="9" w:line="300" w:lineRule="exact"/>
        <w:ind w:left="166" w:right="5338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nd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d 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or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Qu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/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))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66" w:right="5138" w:hanging="65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2)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er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nd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d 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Ent</w:t>
      </w:r>
      <w:r>
        <w:rPr>
          <w:rFonts w:ascii="Segoe UI" w:eastAsia="Segoe UI" w:hAnsi="Segoe UI" w:cs="Segoe UI"/>
          <w:color w:val="0E0E0E"/>
          <w:sz w:val="24"/>
          <w:szCs w:val="24"/>
        </w:rPr>
        <w:t>er</w:t>
      </w:r>
      <w:r>
        <w:rPr>
          <w:rFonts w:ascii="Segoe UI" w:eastAsia="Segoe UI" w:hAnsi="Segoe UI" w:cs="Segoe UI"/>
          <w:color w:val="0E0E0E"/>
          <w:spacing w:val="5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or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: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$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(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%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))</w:t>
      </w:r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3)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x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.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.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.</w:t>
      </w:r>
      <w:r>
        <w:rPr>
          <w:rFonts w:ascii="Segoe UI" w:eastAsia="Segoe UI" w:hAnsi="Segoe UI" w:cs="Segoe UI"/>
          <w:color w:val="0E0E0E"/>
          <w:sz w:val="24"/>
          <w:szCs w:val="24"/>
        </w:rPr>
        <w:t>" ex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;</w:t>
      </w:r>
      <w:r>
        <w:rPr>
          <w:rFonts w:ascii="Segoe UI" w:eastAsia="Segoe UI" w:hAnsi="Segoe UI" w:cs="Segoe UI"/>
          <w:color w:val="0E0E0E"/>
          <w:sz w:val="24"/>
          <w:szCs w:val="24"/>
        </w:rPr>
        <w:t>;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*)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proofErr w:type="gramEnd"/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"I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li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c</w:t>
      </w:r>
      <w:r>
        <w:rPr>
          <w:rFonts w:ascii="Segoe UI" w:eastAsia="Segoe UI" w:hAnsi="Segoe UI" w:cs="Segoe UI"/>
          <w:color w:val="0E0E0E"/>
          <w:sz w:val="24"/>
          <w:szCs w:val="24"/>
        </w:rPr>
        <w:t>e.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 xml:space="preserve"> c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>h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4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v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li</w:t>
      </w:r>
      <w:r>
        <w:rPr>
          <w:rFonts w:ascii="Segoe UI" w:eastAsia="Segoe UI" w:hAnsi="Segoe UI" w:cs="Segoe UI"/>
          <w:color w:val="0E0E0E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3"/>
          <w:sz w:val="24"/>
          <w:szCs w:val="24"/>
        </w:rPr>
        <w:t>p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.</w:t>
      </w:r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 xml:space="preserve">" 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;</w:t>
      </w:r>
      <w:proofErr w:type="gramEnd"/>
      <w:r>
        <w:rPr>
          <w:rFonts w:ascii="Segoe UI" w:eastAsia="Segoe UI" w:hAnsi="Segoe UI" w:cs="Segoe UI"/>
          <w:color w:val="0E0E0E"/>
          <w:sz w:val="24"/>
          <w:szCs w:val="24"/>
        </w:rPr>
        <w:t>;</w:t>
      </w:r>
    </w:p>
    <w:p w:rsidR="00A55A55" w:rsidRDefault="00432849">
      <w:pPr>
        <w:ind w:left="101" w:right="8791"/>
        <w:rPr>
          <w:rFonts w:ascii="Segoe UI" w:eastAsia="Segoe UI" w:hAnsi="Segoe UI" w:cs="Segoe UI"/>
          <w:sz w:val="24"/>
          <w:szCs w:val="24"/>
        </w:rPr>
        <w:sectPr w:rsidR="00A55A55">
          <w:pgSz w:w="12240" w:h="15840"/>
          <w:pgMar w:top="1420" w:right="1420" w:bottom="280" w:left="1340" w:header="720" w:footer="720" w:gutter="0"/>
          <w:cols w:space="720"/>
        </w:sectPr>
      </w:pPr>
      <w:proofErr w:type="spellStart"/>
      <w:proofErr w:type="gramStart"/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sa</w:t>
      </w:r>
      <w:r>
        <w:rPr>
          <w:rFonts w:ascii="Segoe UI" w:eastAsia="Segoe UI" w:hAnsi="Segoe UI" w:cs="Segoe UI"/>
          <w:color w:val="0E0E0E"/>
          <w:sz w:val="24"/>
          <w:szCs w:val="24"/>
        </w:rPr>
        <w:t>c</w:t>
      </w:r>
      <w:proofErr w:type="spellEnd"/>
      <w:proofErr w:type="gramEnd"/>
      <w:r>
        <w:rPr>
          <w:rFonts w:ascii="Segoe UI" w:eastAsia="Segoe UI" w:hAnsi="Segoe UI" w:cs="Segoe UI"/>
          <w:color w:val="0E0E0E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d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</w:p>
    <w:p w:rsidR="00A55A55" w:rsidRDefault="00432849">
      <w:pPr>
        <w:spacing w:before="42"/>
        <w:ind w:left="1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:</w:t>
      </w:r>
    </w:p>
    <w:p w:rsidR="00A55A55" w:rsidRDefault="00A55A55">
      <w:pPr>
        <w:spacing w:before="4" w:line="180" w:lineRule="exact"/>
        <w:rPr>
          <w:sz w:val="18"/>
          <w:szCs w:val="18"/>
        </w:rPr>
      </w:pPr>
    </w:p>
    <w:p w:rsidR="00A55A55" w:rsidRDefault="00432849">
      <w:pPr>
        <w:ind w:left="15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nu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A55A55" w:rsidRDefault="00A55A55">
      <w:pPr>
        <w:spacing w:before="6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1.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Qu</w:t>
      </w:r>
      <w:r>
        <w:rPr>
          <w:rFonts w:ascii="Segoe UI" w:eastAsia="Segoe UI" w:hAnsi="Segoe UI" w:cs="Segoe UI"/>
          <w:color w:val="0E0E0E"/>
          <w:sz w:val="24"/>
          <w:szCs w:val="24"/>
        </w:rPr>
        <w:t>o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2.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R</w:t>
      </w:r>
      <w:r>
        <w:rPr>
          <w:rFonts w:ascii="Segoe UI" w:eastAsia="Segoe UI" w:hAnsi="Segoe UI" w:cs="Segoe UI"/>
          <w:color w:val="0E0E0E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ma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nd</w:t>
      </w:r>
      <w:r>
        <w:rPr>
          <w:rFonts w:ascii="Segoe UI" w:eastAsia="Segoe UI" w:hAnsi="Segoe UI" w:cs="Segoe UI"/>
          <w:color w:val="0E0E0E"/>
          <w:sz w:val="24"/>
          <w:szCs w:val="24"/>
        </w:rPr>
        <w:t>er</w:t>
      </w:r>
    </w:p>
    <w:p w:rsidR="00A55A55" w:rsidRDefault="00432849">
      <w:pPr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3.</w:t>
      </w:r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x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z w:val="24"/>
          <w:szCs w:val="24"/>
        </w:rPr>
        <w:t>t</w:t>
      </w:r>
    </w:p>
    <w:p w:rsidR="00A55A55" w:rsidRDefault="00432849">
      <w:pPr>
        <w:spacing w:line="300" w:lineRule="exact"/>
        <w:ind w:left="101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color w:val="0E0E0E"/>
          <w:sz w:val="24"/>
          <w:szCs w:val="24"/>
        </w:rPr>
        <w:t>3</w:t>
      </w:r>
    </w:p>
    <w:p w:rsidR="00A55A55" w:rsidRDefault="00432849">
      <w:pPr>
        <w:spacing w:before="1"/>
        <w:ind w:left="101"/>
        <w:rPr>
          <w:rFonts w:ascii="Segoe UI" w:eastAsia="Segoe UI" w:hAnsi="Segoe UI" w:cs="Segoe UI"/>
          <w:sz w:val="24"/>
          <w:szCs w:val="24"/>
        </w:rPr>
        <w:sectPr w:rsidR="00A55A55">
          <w:pgSz w:w="12240" w:h="15840"/>
          <w:pgMar w:top="1400" w:right="1720" w:bottom="280" w:left="1340" w:header="720" w:footer="720" w:gutter="0"/>
          <w:cols w:space="720"/>
        </w:sectPr>
      </w:pP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E</w:t>
      </w:r>
      <w:r>
        <w:rPr>
          <w:rFonts w:ascii="Segoe UI" w:eastAsia="Segoe UI" w:hAnsi="Segoe UI" w:cs="Segoe UI"/>
          <w:color w:val="0E0E0E"/>
          <w:sz w:val="24"/>
          <w:szCs w:val="24"/>
        </w:rPr>
        <w:t>x</w:t>
      </w:r>
      <w:r>
        <w:rPr>
          <w:rFonts w:ascii="Segoe UI" w:eastAsia="Segoe UI" w:hAnsi="Segoe UI" w:cs="Segoe UI"/>
          <w:color w:val="0E0E0E"/>
          <w:spacing w:val="1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color w:val="0E0E0E"/>
          <w:spacing w:val="2"/>
          <w:sz w:val="24"/>
          <w:szCs w:val="24"/>
        </w:rPr>
        <w:t>i</w:t>
      </w:r>
      <w:r>
        <w:rPr>
          <w:rFonts w:ascii="Segoe UI" w:eastAsia="Segoe UI" w:hAnsi="Segoe UI" w:cs="Segoe UI"/>
          <w:color w:val="0E0E0E"/>
          <w:spacing w:val="-1"/>
          <w:sz w:val="24"/>
          <w:szCs w:val="24"/>
        </w:rPr>
        <w:t>ng</w:t>
      </w:r>
      <w:proofErr w:type="gramStart"/>
      <w:r>
        <w:rPr>
          <w:rFonts w:ascii="Segoe UI" w:eastAsia="Segoe UI" w:hAnsi="Segoe UI" w:cs="Segoe UI"/>
          <w:color w:val="0E0E0E"/>
          <w:spacing w:val="-2"/>
          <w:sz w:val="24"/>
          <w:szCs w:val="24"/>
        </w:rPr>
        <w:t>.</w:t>
      </w:r>
      <w:r>
        <w:rPr>
          <w:rFonts w:ascii="Segoe UI" w:eastAsia="Segoe UI" w:hAnsi="Segoe UI" w:cs="Segoe UI"/>
          <w:color w:val="0E0E0E"/>
          <w:sz w:val="24"/>
          <w:szCs w:val="24"/>
        </w:rPr>
        <w:t>.</w:t>
      </w:r>
      <w:proofErr w:type="gramEnd"/>
    </w:p>
    <w:p w:rsidR="00A55A55" w:rsidRDefault="00A55A55">
      <w:pPr>
        <w:spacing w:before="4" w:line="160" w:lineRule="exact"/>
        <w:rPr>
          <w:sz w:val="17"/>
          <w:szCs w:val="17"/>
        </w:rPr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E 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01</w:t>
      </w:r>
      <w:proofErr w:type="gramEnd"/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.sh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5 3</w:t>
      </w:r>
    </w:p>
    <w:p w:rsidR="00A55A55" w:rsidRDefault="00A55A55">
      <w:pPr>
        <w:spacing w:before="3" w:line="180" w:lineRule="exact"/>
        <w:rPr>
          <w:sz w:val="18"/>
          <w:szCs w:val="18"/>
        </w:rPr>
      </w:pPr>
    </w:p>
    <w:p w:rsidR="00A55A55" w:rsidRDefault="00432849">
      <w:pPr>
        <w:ind w:left="101" w:right="-7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5 </w:t>
      </w:r>
      <w:proofErr w:type="gramStart"/>
      <w:r>
        <w:rPr>
          <w:rFonts w:ascii="Calibri" w:eastAsia="Calibri" w:hAnsi="Calibri" w:cs="Calibri"/>
          <w:sz w:val="28"/>
          <w:szCs w:val="28"/>
        </w:rPr>
        <w:t>is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q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02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.sh </w:t>
      </w:r>
      <w:r>
        <w:rPr>
          <w:rFonts w:ascii="Calibri" w:eastAsia="Calibri" w:hAnsi="Calibri" w:cs="Calibri"/>
          <w:spacing w:val="-2"/>
          <w:sz w:val="28"/>
          <w:szCs w:val="28"/>
        </w:rPr>
        <w:t>"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"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spacing w:line="320" w:lineRule="exact"/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 is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A55A55" w:rsidRDefault="00432849">
      <w:pPr>
        <w:spacing w:before="44"/>
        <w:rPr>
          <w:rFonts w:ascii="Calibri" w:eastAsia="Calibri" w:hAnsi="Calibri" w:cs="Calibri"/>
          <w:sz w:val="28"/>
          <w:szCs w:val="28"/>
        </w:rPr>
        <w:sectPr w:rsidR="00A55A55">
          <w:pgSz w:w="12240" w:h="15840"/>
          <w:pgMar w:top="1400" w:right="1720" w:bottom="280" w:left="1340" w:header="720" w:footer="720" w:gutter="0"/>
          <w:cols w:num="2" w:space="720" w:equalWidth="0">
            <w:col w:w="3546" w:space="521"/>
            <w:col w:w="5113"/>
          </w:cols>
        </w:sectPr>
      </w:pPr>
      <w:r>
        <w:br w:type="column"/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>L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AB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1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0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T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A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k</w:t>
      </w:r>
      <w:proofErr w:type="spellEnd"/>
      <w:proofErr w:type="gramEnd"/>
    </w:p>
    <w:p w:rsidR="00A55A55" w:rsidRDefault="00A55A55">
      <w:pPr>
        <w:spacing w:before="5" w:line="100" w:lineRule="exact"/>
        <w:rPr>
          <w:sz w:val="11"/>
          <w:szCs w:val="11"/>
        </w:rPr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432849">
      <w:pPr>
        <w:spacing w:before="3"/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03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.sh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4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fil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.txt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spacing w:line="368" w:lineRule="auto"/>
        <w:ind w:left="101" w:right="3941"/>
        <w:rPr>
          <w:rFonts w:ascii="Calibri" w:eastAsia="Calibri" w:hAnsi="Calibri" w:cs="Calibri"/>
          <w:sz w:val="28"/>
          <w:szCs w:val="28"/>
        </w:rPr>
      </w:pPr>
      <w:r>
        <w:pict>
          <v:group id="_x0000_s1026" style="position:absolute;left:0;text-align:left;margin-left:322.65pt;margin-top:15.35pt;width:3.75pt;height:0;z-index:-251658240;mso-position-horizontal-relative:page" coordorigin="6453,307" coordsize="75,0">
            <v:shape id="_x0000_s1027" style="position:absolute;left:6453;top:307;width:75;height:0" coordorigin="6453,307" coordsize="75,0" path="m6453,307r75,e" filled="f" strokeweight="1.1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file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ew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pacing w:val="2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exis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r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6"/>
          <w:sz w:val="28"/>
          <w:szCs w:val="28"/>
        </w:rPr>
        <w:t>e</w:t>
      </w:r>
      <w:r>
        <w:rPr>
          <w:rFonts w:ascii="Calibri" w:eastAsia="Calibri" w:hAnsi="Calibri" w:cs="Calibri"/>
          <w:b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04</w:t>
      </w:r>
    </w:p>
    <w:p w:rsidR="00A55A55" w:rsidRDefault="00432849">
      <w:pPr>
        <w:spacing w:before="4"/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.sh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5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5 </w:t>
      </w:r>
      <w:proofErr w:type="gramStart"/>
      <w:r>
        <w:rPr>
          <w:rFonts w:ascii="Calibri" w:eastAsia="Calibri" w:hAnsi="Calibri" w:cs="Calibri"/>
          <w:sz w:val="28"/>
          <w:szCs w:val="28"/>
        </w:rPr>
        <w:t>is</w:t>
      </w:r>
      <w:proofErr w:type="gramEnd"/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it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0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er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20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05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.sh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nd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y</w:t>
      </w:r>
    </w:p>
    <w:p w:rsidR="00A55A55" w:rsidRDefault="00A55A55">
      <w:pPr>
        <w:spacing w:before="3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'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ta</w:t>
      </w:r>
      <w:r>
        <w:rPr>
          <w:rFonts w:ascii="Calibri" w:eastAsia="Calibri" w:hAnsi="Calibri" w:cs="Calibri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we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06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.sh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7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icat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ta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>:</w:t>
      </w:r>
    </w:p>
    <w:p w:rsidR="00A55A55" w:rsidRDefault="00A55A55">
      <w:pPr>
        <w:spacing w:before="4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 x 1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7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 x 2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4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 x 3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1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  <w:sectPr w:rsidR="00A55A55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7 x 4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8</w:t>
      </w:r>
    </w:p>
    <w:p w:rsidR="00A55A55" w:rsidRDefault="00432849">
      <w:pPr>
        <w:spacing w:before="44"/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 x 5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5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 x 6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2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 x 7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9</w:t>
      </w:r>
    </w:p>
    <w:p w:rsidR="00A55A55" w:rsidRDefault="00A55A55">
      <w:pPr>
        <w:spacing w:before="3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 x 8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6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7 x 9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6</w:t>
      </w:r>
      <w:r>
        <w:rPr>
          <w:rFonts w:ascii="Calibri" w:eastAsia="Calibri" w:hAnsi="Calibri" w:cs="Calibri"/>
          <w:sz w:val="28"/>
          <w:szCs w:val="28"/>
        </w:rPr>
        <w:t>3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7 x </w:t>
      </w: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0 =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7</w:t>
      </w:r>
      <w:r>
        <w:rPr>
          <w:rFonts w:ascii="Calibri" w:eastAsia="Calibri" w:hAnsi="Calibri" w:cs="Calibri"/>
          <w:sz w:val="28"/>
          <w:szCs w:val="28"/>
        </w:rPr>
        <w:t>0</w:t>
      </w: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line="200" w:lineRule="exact"/>
      </w:pPr>
    </w:p>
    <w:p w:rsidR="00A55A55" w:rsidRDefault="00A55A55">
      <w:pPr>
        <w:spacing w:before="9" w:line="220" w:lineRule="exact"/>
        <w:rPr>
          <w:sz w:val="22"/>
          <w:szCs w:val="22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07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.sh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Gu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pacing w:val="-2"/>
          <w:sz w:val="28"/>
          <w:szCs w:val="28"/>
        </w:rPr>
        <w:t>10</w:t>
      </w:r>
      <w:r>
        <w:rPr>
          <w:rFonts w:ascii="Calibri" w:eastAsia="Calibri" w:hAnsi="Calibri" w:cs="Calibri"/>
          <w:sz w:val="28"/>
          <w:szCs w:val="28"/>
        </w:rPr>
        <w:t>):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4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!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Gu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pacing w:val="-2"/>
          <w:sz w:val="28"/>
          <w:szCs w:val="28"/>
        </w:rPr>
        <w:t>10</w:t>
      </w:r>
      <w:r>
        <w:rPr>
          <w:rFonts w:ascii="Calibri" w:eastAsia="Calibri" w:hAnsi="Calibri" w:cs="Calibri"/>
          <w:sz w:val="28"/>
          <w:szCs w:val="28"/>
        </w:rPr>
        <w:t>):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8</w:t>
      </w:r>
    </w:p>
    <w:p w:rsidR="00A55A55" w:rsidRDefault="00A55A55">
      <w:pPr>
        <w:spacing w:before="3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a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!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Gu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nu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pacing w:val="-2"/>
          <w:sz w:val="28"/>
          <w:szCs w:val="28"/>
        </w:rPr>
        <w:t>10</w:t>
      </w:r>
      <w:r>
        <w:rPr>
          <w:rFonts w:ascii="Calibri" w:eastAsia="Calibri" w:hAnsi="Calibri" w:cs="Calibri"/>
          <w:sz w:val="28"/>
          <w:szCs w:val="28"/>
        </w:rPr>
        <w:t>):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6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ng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s! </w:t>
      </w:r>
      <w:r>
        <w:rPr>
          <w:rFonts w:ascii="Calibri" w:eastAsia="Calibri" w:hAnsi="Calibri" w:cs="Calibri"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gu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E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8</w:t>
      </w:r>
    </w:p>
    <w:p w:rsidR="00A55A55" w:rsidRDefault="00A55A55">
      <w:pPr>
        <w:spacing w:before="4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za.sh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za.t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6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.txt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nv</w:t>
      </w:r>
      <w:r>
        <w:rPr>
          <w:rFonts w:ascii="Calibri" w:eastAsia="Calibri" w:hAnsi="Calibri" w:cs="Calibri"/>
          <w:spacing w:val="2"/>
          <w:sz w:val="28"/>
          <w:szCs w:val="28"/>
        </w:rPr>
        <w:t>er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e.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5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.txt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5"/>
          <w:sz w:val="28"/>
          <w:szCs w:val="28"/>
        </w:rPr>
        <w:t>f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4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s.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51"/>
          <w:sz w:val="28"/>
          <w:szCs w:val="28"/>
          <w:u w:val="thick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09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  <w:sectPr w:rsidR="00A55A55">
          <w:pgSz w:w="12240" w:h="15840"/>
          <w:pgMar w:top="140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.sh</w:t>
      </w:r>
    </w:p>
    <w:p w:rsidR="00A55A55" w:rsidRDefault="00432849">
      <w:pPr>
        <w:spacing w:before="44"/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App</w:t>
      </w:r>
      <w:r>
        <w:rPr>
          <w:rFonts w:ascii="Calibri" w:eastAsia="Calibri" w:hAnsi="Calibri" w:cs="Calibri"/>
          <w:sz w:val="28"/>
          <w:szCs w:val="28"/>
        </w:rPr>
        <w:t>le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B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ng</w:t>
      </w:r>
      <w:r>
        <w:rPr>
          <w:rFonts w:ascii="Calibri" w:eastAsia="Calibri" w:hAnsi="Calibri" w:cs="Calibri"/>
          <w:sz w:val="28"/>
          <w:szCs w:val="28"/>
        </w:rPr>
        <w:t>e</w:t>
      </w:r>
    </w:p>
    <w:p w:rsidR="00A55A55" w:rsidRDefault="00A55A55">
      <w:pPr>
        <w:spacing w:before="3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es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it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oo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Y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ect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B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.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pacing w:val="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3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ac</w:t>
      </w:r>
      <w:r>
        <w:rPr>
          <w:rFonts w:ascii="Calibri" w:eastAsia="Calibri" w:hAnsi="Calibri" w:cs="Calibri"/>
          <w:spacing w:val="-2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.</w:t>
      </w:r>
      <w:proofErr w:type="gramEnd"/>
    </w:p>
    <w:p w:rsidR="00A55A55" w:rsidRDefault="00A55A55">
      <w:pPr>
        <w:spacing w:before="3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X</w:t>
      </w:r>
      <w:r>
        <w:rPr>
          <w:rFonts w:ascii="Calibri" w:eastAsia="Calibri" w:hAnsi="Calibri" w:cs="Calibri"/>
          <w:b/>
          <w:spacing w:val="-1"/>
          <w:sz w:val="28"/>
          <w:szCs w:val="28"/>
          <w:u w:val="thick" w:color="000000"/>
        </w:rPr>
        <w:t>E</w:t>
      </w:r>
      <w:r>
        <w:rPr>
          <w:rFonts w:ascii="Calibri" w:eastAsia="Calibri" w:hAnsi="Calibri" w:cs="Calibri"/>
          <w:b/>
          <w:spacing w:val="2"/>
          <w:sz w:val="28"/>
          <w:szCs w:val="28"/>
          <w:u w:val="thick" w:color="000000"/>
        </w:rPr>
        <w:t>RC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I</w:t>
      </w:r>
      <w:r>
        <w:rPr>
          <w:rFonts w:ascii="Calibri" w:eastAsia="Calibri" w:hAnsi="Calibri" w:cs="Calibri"/>
          <w:b/>
          <w:spacing w:val="3"/>
          <w:sz w:val="28"/>
          <w:szCs w:val="28"/>
          <w:u w:val="thick" w:color="000000"/>
        </w:rPr>
        <w:t>S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 xml:space="preserve">E </w:t>
      </w:r>
      <w:r>
        <w:rPr>
          <w:rFonts w:ascii="Calibri" w:eastAsia="Calibri" w:hAnsi="Calibri" w:cs="Calibri"/>
          <w:b/>
          <w:spacing w:val="-2"/>
          <w:sz w:val="28"/>
          <w:szCs w:val="28"/>
          <w:u w:val="thick" w:color="000000"/>
        </w:rPr>
        <w:t>1</w:t>
      </w:r>
      <w:r>
        <w:rPr>
          <w:rFonts w:ascii="Calibri" w:eastAsia="Calibri" w:hAnsi="Calibri" w:cs="Calibri"/>
          <w:b/>
          <w:sz w:val="28"/>
          <w:szCs w:val="28"/>
          <w:u w:val="thick" w:color="000000"/>
        </w:rPr>
        <w:t>0</w:t>
      </w:r>
    </w:p>
    <w:p w:rsidR="00A55A55" w:rsidRDefault="00A55A55">
      <w:pPr>
        <w:spacing w:before="9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.</w:t>
      </w:r>
      <w:r>
        <w:rPr>
          <w:rFonts w:ascii="Calibri" w:eastAsia="Calibri" w:hAnsi="Calibri" w:cs="Calibri"/>
          <w:spacing w:val="2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za</w:t>
      </w:r>
      <w:r>
        <w:rPr>
          <w:rFonts w:ascii="Calibri" w:eastAsia="Calibri" w:hAnsi="Calibri" w:cs="Calibri"/>
          <w:spacing w:val="1"/>
          <w:sz w:val="28"/>
          <w:szCs w:val="28"/>
        </w:rPr>
        <w:t>.sh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pacing w:val="-4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at</w:t>
      </w:r>
      <w:r>
        <w:rPr>
          <w:rFonts w:ascii="Calibri" w:eastAsia="Calibri" w:hAnsi="Calibri" w:cs="Calibri"/>
          <w:spacing w:val="-3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8</w:t>
      </w:r>
    </w:p>
    <w:p w:rsidR="00A55A55" w:rsidRDefault="00A55A55">
      <w:pPr>
        <w:spacing w:before="4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iffe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6</w:t>
      </w:r>
    </w:p>
    <w:p w:rsidR="00A55A55" w:rsidRDefault="00A55A55">
      <w:pPr>
        <w:spacing w:before="8" w:line="180" w:lineRule="exact"/>
        <w:rPr>
          <w:sz w:val="18"/>
          <w:szCs w:val="18"/>
        </w:rPr>
      </w:pPr>
    </w:p>
    <w:p w:rsidR="00A55A55" w:rsidRDefault="00432849">
      <w:pPr>
        <w:ind w:left="10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ro</w:t>
      </w:r>
      <w:r>
        <w:rPr>
          <w:rFonts w:ascii="Calibri" w:eastAsia="Calibri" w:hAnsi="Calibri" w:cs="Calibri"/>
          <w:spacing w:val="-2"/>
          <w:sz w:val="28"/>
          <w:szCs w:val="28"/>
        </w:rPr>
        <w:t>du</w:t>
      </w:r>
      <w:r>
        <w:rPr>
          <w:rFonts w:ascii="Calibri" w:eastAsia="Calibri" w:hAnsi="Calibri" w:cs="Calibri"/>
          <w:spacing w:val="1"/>
          <w:sz w:val="28"/>
          <w:szCs w:val="28"/>
        </w:rPr>
        <w:t>ct</w:t>
      </w:r>
      <w:r>
        <w:rPr>
          <w:rFonts w:ascii="Calibri" w:eastAsia="Calibri" w:hAnsi="Calibri" w:cs="Calibri"/>
          <w:sz w:val="28"/>
          <w:szCs w:val="28"/>
        </w:rPr>
        <w:t>: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4</w:t>
      </w:r>
    </w:p>
    <w:sectPr w:rsidR="00A55A55">
      <w:pgSz w:w="12240" w:h="15840"/>
      <w:pgMar w:top="14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60ACF"/>
    <w:multiLevelType w:val="multilevel"/>
    <w:tmpl w:val="9D12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A55A55"/>
    <w:rsid w:val="00432849"/>
    <w:rsid w:val="00A5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MNAS</dc:creator>
  <cp:lastModifiedBy>Windows User</cp:lastModifiedBy>
  <cp:revision>2</cp:revision>
  <dcterms:created xsi:type="dcterms:W3CDTF">2024-01-06T09:23:00Z</dcterms:created>
  <dcterms:modified xsi:type="dcterms:W3CDTF">2024-01-06T09:23:00Z</dcterms:modified>
</cp:coreProperties>
</file>