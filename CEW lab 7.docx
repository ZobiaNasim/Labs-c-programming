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A21" w:rsidRDefault="00B10A21">
      <w:pPr>
        <w:spacing w:before="6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B10A21">
      <w:pPr>
        <w:spacing w:line="200" w:lineRule="exact"/>
      </w:pPr>
    </w:p>
    <w:p w:rsidR="00B10A21" w:rsidRDefault="006F08ED">
      <w:pPr>
        <w:spacing w:before="18" w:line="360" w:lineRule="exact"/>
        <w:ind w:left="116"/>
        <w:rPr>
          <w:sz w:val="32"/>
          <w:szCs w:val="32"/>
        </w:rPr>
      </w:pPr>
      <w:r>
        <w:rPr>
          <w:spacing w:val="-12"/>
          <w:position w:val="-1"/>
          <w:sz w:val="32"/>
          <w:szCs w:val="32"/>
        </w:rPr>
        <w:t>W</w:t>
      </w:r>
      <w:r>
        <w:rPr>
          <w:spacing w:val="-1"/>
          <w:position w:val="-1"/>
          <w:sz w:val="32"/>
          <w:szCs w:val="32"/>
        </w:rPr>
        <w:t>rit</w:t>
      </w:r>
      <w:r>
        <w:rPr>
          <w:position w:val="-1"/>
          <w:sz w:val="32"/>
          <w:szCs w:val="32"/>
        </w:rPr>
        <w:t>e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a co</w:t>
      </w:r>
      <w:r>
        <w:rPr>
          <w:spacing w:val="-1"/>
          <w:position w:val="-1"/>
          <w:sz w:val="32"/>
          <w:szCs w:val="32"/>
        </w:rPr>
        <w:t>mm</w:t>
      </w:r>
      <w:r>
        <w:rPr>
          <w:position w:val="-1"/>
          <w:sz w:val="32"/>
          <w:szCs w:val="32"/>
        </w:rPr>
        <w:t>and</w:t>
      </w:r>
      <w:r>
        <w:rPr>
          <w:spacing w:val="1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o:</w:t>
      </w:r>
    </w:p>
    <w:p w:rsidR="00B10A21" w:rsidRDefault="00B10A21">
      <w:pPr>
        <w:spacing w:before="4" w:line="140" w:lineRule="exact"/>
        <w:rPr>
          <w:sz w:val="15"/>
          <w:szCs w:val="15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116"/>
        <w:rPr>
          <w:sz w:val="32"/>
          <w:szCs w:val="32"/>
        </w:rPr>
      </w:pPr>
      <w:proofErr w:type="gramStart"/>
      <w:r>
        <w:rPr>
          <w:rFonts w:ascii="MS UI Gothic" w:eastAsia="MS UI Gothic" w:hAnsi="MS UI Gothic" w:cs="MS UI Gothic"/>
          <w:w w:val="175"/>
          <w:position w:val="-1"/>
          <w:sz w:val="32"/>
          <w:szCs w:val="32"/>
        </w:rPr>
        <w:t>•</w:t>
      </w:r>
      <w:r>
        <w:rPr>
          <w:rFonts w:ascii="MS UI Gothic" w:eastAsia="MS UI Gothic" w:hAnsi="MS UI Gothic" w:cs="MS UI Gothic"/>
          <w:spacing w:val="76"/>
          <w:w w:val="175"/>
          <w:position w:val="-1"/>
          <w:sz w:val="32"/>
          <w:szCs w:val="32"/>
        </w:rPr>
        <w:t xml:space="preserve"> </w:t>
      </w:r>
      <w:r>
        <w:rPr>
          <w:rFonts w:ascii="Segoe MDL2 Assets" w:eastAsia="Segoe MDL2 Assets" w:hAnsi="Segoe MDL2 Assets" w:cs="Segoe MDL2 Assets"/>
          <w:w w:val="89"/>
          <w:position w:val="-1"/>
          <w:sz w:val="32"/>
          <w:szCs w:val="32"/>
        </w:rPr>
        <w:t></w:t>
      </w:r>
      <w:r>
        <w:rPr>
          <w:rFonts w:ascii="Segoe MDL2 Assets" w:eastAsia="Segoe MDL2 Assets" w:hAnsi="Segoe MDL2 Assets" w:cs="Segoe MDL2 Assets"/>
          <w:spacing w:val="3"/>
          <w:w w:val="89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L</w:t>
      </w:r>
      <w:r>
        <w:rPr>
          <w:spacing w:val="-1"/>
          <w:position w:val="-1"/>
          <w:sz w:val="32"/>
          <w:szCs w:val="32"/>
        </w:rPr>
        <w:t>is</w:t>
      </w:r>
      <w:r>
        <w:rPr>
          <w:position w:val="-1"/>
          <w:sz w:val="32"/>
          <w:szCs w:val="32"/>
        </w:rPr>
        <w:t>t a</w:t>
      </w:r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 xml:space="preserve">l </w:t>
      </w:r>
      <w:r>
        <w:rPr>
          <w:spacing w:val="-1"/>
          <w:position w:val="-1"/>
          <w:sz w:val="32"/>
          <w:szCs w:val="32"/>
        </w:rPr>
        <w:t>fil</w:t>
      </w:r>
      <w:r>
        <w:rPr>
          <w:position w:val="-1"/>
          <w:sz w:val="32"/>
          <w:szCs w:val="32"/>
        </w:rPr>
        <w:t>es</w:t>
      </w:r>
      <w:r>
        <w:rPr>
          <w:spacing w:val="1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(</w:t>
      </w:r>
      <w:r>
        <w:rPr>
          <w:position w:val="-1"/>
          <w:sz w:val="32"/>
          <w:szCs w:val="32"/>
        </w:rPr>
        <w:t xml:space="preserve">and </w:t>
      </w:r>
      <w:r>
        <w:rPr>
          <w:spacing w:val="-1"/>
          <w:position w:val="-1"/>
          <w:sz w:val="32"/>
          <w:szCs w:val="32"/>
        </w:rPr>
        <w:t>s</w:t>
      </w:r>
      <w:r>
        <w:rPr>
          <w:position w:val="-1"/>
          <w:sz w:val="32"/>
          <w:szCs w:val="32"/>
        </w:rPr>
        <w:t>ubd</w:t>
      </w:r>
      <w:r>
        <w:rPr>
          <w:spacing w:val="1"/>
          <w:position w:val="-1"/>
          <w:sz w:val="32"/>
          <w:szCs w:val="32"/>
        </w:rPr>
        <w:t>i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ec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o</w:t>
      </w:r>
      <w:r>
        <w:rPr>
          <w:spacing w:val="1"/>
          <w:position w:val="-1"/>
          <w:sz w:val="32"/>
          <w:szCs w:val="32"/>
        </w:rPr>
        <w:t>r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>e</w:t>
      </w:r>
      <w:r>
        <w:rPr>
          <w:spacing w:val="-1"/>
          <w:position w:val="-1"/>
          <w:sz w:val="32"/>
          <w:szCs w:val="32"/>
        </w:rPr>
        <w:t>s</w:t>
      </w:r>
      <w:r>
        <w:rPr>
          <w:position w:val="-1"/>
          <w:sz w:val="32"/>
          <w:szCs w:val="32"/>
        </w:rPr>
        <w:t>)</w:t>
      </w:r>
      <w:r>
        <w:rPr>
          <w:spacing w:val="1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 xml:space="preserve">n 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he ho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e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d</w:t>
      </w:r>
      <w:r>
        <w:rPr>
          <w:spacing w:val="-1"/>
          <w:position w:val="-1"/>
          <w:sz w:val="32"/>
          <w:szCs w:val="32"/>
        </w:rPr>
        <w:t>ir</w:t>
      </w:r>
      <w:r>
        <w:rPr>
          <w:position w:val="-1"/>
          <w:sz w:val="32"/>
          <w:szCs w:val="32"/>
        </w:rPr>
        <w:t>ec</w:t>
      </w:r>
      <w:r>
        <w:rPr>
          <w:spacing w:val="-1"/>
          <w:position w:val="-1"/>
          <w:sz w:val="32"/>
          <w:szCs w:val="32"/>
        </w:rPr>
        <w:t>t</w:t>
      </w:r>
      <w:r>
        <w:rPr>
          <w:spacing w:val="2"/>
          <w:position w:val="-1"/>
          <w:sz w:val="32"/>
          <w:szCs w:val="32"/>
        </w:rPr>
        <w:t>o</w:t>
      </w:r>
      <w:r>
        <w:rPr>
          <w:spacing w:val="-1"/>
          <w:position w:val="-1"/>
          <w:sz w:val="32"/>
          <w:szCs w:val="32"/>
        </w:rPr>
        <w:t>r</w:t>
      </w:r>
      <w:r>
        <w:rPr>
          <w:spacing w:val="-20"/>
          <w:position w:val="-1"/>
          <w:sz w:val="32"/>
          <w:szCs w:val="32"/>
        </w:rPr>
        <w:t>y</w:t>
      </w:r>
      <w:r>
        <w:rPr>
          <w:position w:val="-1"/>
          <w:sz w:val="32"/>
          <w:szCs w:val="32"/>
        </w:rPr>
        <w:t>.</w:t>
      </w:r>
      <w:proofErr w:type="gramEnd"/>
    </w:p>
    <w:p w:rsidR="00B10A21" w:rsidRDefault="00B10A21">
      <w:pPr>
        <w:spacing w:before="9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836"/>
        <w:rPr>
          <w:sz w:val="32"/>
          <w:szCs w:val="32"/>
        </w:rPr>
      </w:pPr>
      <w:r>
        <w:rPr>
          <w:rFonts w:ascii="MS UI Gothic" w:eastAsia="MS UI Gothic" w:hAnsi="MS UI Gothic" w:cs="MS UI Gothic"/>
          <w:w w:val="79"/>
          <w:position w:val="-1"/>
          <w:sz w:val="32"/>
          <w:szCs w:val="32"/>
        </w:rPr>
        <w:t>➢</w:t>
      </w:r>
      <w:r>
        <w:rPr>
          <w:rFonts w:ascii="MS UI Gothic" w:eastAsia="MS UI Gothic" w:hAnsi="MS UI Gothic" w:cs="MS UI Gothic"/>
          <w:spacing w:val="28"/>
          <w:w w:val="79"/>
          <w:position w:val="-1"/>
          <w:sz w:val="32"/>
          <w:szCs w:val="32"/>
        </w:rPr>
        <w:t xml:space="preserve"> </w:t>
      </w:r>
      <w:proofErr w:type="spellStart"/>
      <w:proofErr w:type="gramStart"/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>s</w:t>
      </w:r>
      <w:proofErr w:type="spellEnd"/>
      <w:proofErr w:type="gramEnd"/>
      <w:r>
        <w:rPr>
          <w:spacing w:val="1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-</w:t>
      </w:r>
      <w:r>
        <w:rPr>
          <w:position w:val="-1"/>
          <w:sz w:val="32"/>
          <w:szCs w:val="32"/>
        </w:rPr>
        <w:t xml:space="preserve">a </w:t>
      </w:r>
      <w:r>
        <w:rPr>
          <w:spacing w:val="1"/>
          <w:position w:val="-1"/>
          <w:sz w:val="32"/>
          <w:szCs w:val="32"/>
        </w:rPr>
        <w:t>~</w:t>
      </w:r>
      <w:r>
        <w:rPr>
          <w:position w:val="-1"/>
          <w:sz w:val="32"/>
          <w:szCs w:val="32"/>
        </w:rPr>
        <w:t>/</w:t>
      </w:r>
    </w:p>
    <w:p w:rsidR="00B10A21" w:rsidRDefault="00B10A21">
      <w:pPr>
        <w:spacing w:before="8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116"/>
        <w:rPr>
          <w:sz w:val="32"/>
          <w:szCs w:val="32"/>
        </w:rPr>
      </w:pPr>
      <w:r>
        <w:rPr>
          <w:rFonts w:ascii="MS UI Gothic" w:eastAsia="MS UI Gothic" w:hAnsi="MS UI Gothic" w:cs="MS UI Gothic"/>
          <w:w w:val="175"/>
          <w:position w:val="-1"/>
          <w:sz w:val="32"/>
          <w:szCs w:val="32"/>
        </w:rPr>
        <w:t>•</w:t>
      </w:r>
      <w:r>
        <w:rPr>
          <w:rFonts w:ascii="MS UI Gothic" w:eastAsia="MS UI Gothic" w:hAnsi="MS UI Gothic" w:cs="MS UI Gothic"/>
          <w:spacing w:val="76"/>
          <w:w w:val="175"/>
          <w:position w:val="-1"/>
          <w:sz w:val="32"/>
          <w:szCs w:val="32"/>
        </w:rPr>
        <w:t xml:space="preserve"> </w:t>
      </w:r>
      <w:r>
        <w:rPr>
          <w:rFonts w:ascii="Segoe MDL2 Assets" w:eastAsia="Segoe MDL2 Assets" w:hAnsi="Segoe MDL2 Assets" w:cs="Segoe MDL2 Assets"/>
          <w:w w:val="89"/>
          <w:position w:val="-1"/>
          <w:sz w:val="32"/>
          <w:szCs w:val="32"/>
        </w:rPr>
        <w:t></w:t>
      </w:r>
      <w:r>
        <w:rPr>
          <w:rFonts w:ascii="Segoe MDL2 Assets" w:eastAsia="Segoe MDL2 Assets" w:hAnsi="Segoe MDL2 Assets" w:cs="Segoe MDL2 Assets"/>
          <w:spacing w:val="3"/>
          <w:w w:val="89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L</w:t>
      </w:r>
      <w:r>
        <w:rPr>
          <w:spacing w:val="-1"/>
          <w:position w:val="-1"/>
          <w:sz w:val="32"/>
          <w:szCs w:val="32"/>
        </w:rPr>
        <w:t>is</w:t>
      </w:r>
      <w:r>
        <w:rPr>
          <w:position w:val="-1"/>
          <w:sz w:val="32"/>
          <w:szCs w:val="32"/>
        </w:rPr>
        <w:t>t a</w:t>
      </w:r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 xml:space="preserve">l </w:t>
      </w:r>
      <w:r>
        <w:rPr>
          <w:spacing w:val="-1"/>
          <w:position w:val="-1"/>
          <w:sz w:val="32"/>
          <w:szCs w:val="32"/>
        </w:rPr>
        <w:t>fil</w:t>
      </w:r>
      <w:r>
        <w:rPr>
          <w:position w:val="-1"/>
          <w:sz w:val="32"/>
          <w:szCs w:val="32"/>
        </w:rPr>
        <w:t>es</w:t>
      </w:r>
      <w:r>
        <w:rPr>
          <w:spacing w:val="1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na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ed chap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e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1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 xml:space="preserve">n 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he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/</w:t>
      </w:r>
      <w:r>
        <w:rPr>
          <w:spacing w:val="1"/>
          <w:position w:val="-1"/>
          <w:sz w:val="32"/>
          <w:szCs w:val="32"/>
        </w:rPr>
        <w:t>w</w:t>
      </w:r>
      <w:r>
        <w:rPr>
          <w:position w:val="-1"/>
          <w:sz w:val="32"/>
          <w:szCs w:val="32"/>
        </w:rPr>
        <w:t>o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k d</w:t>
      </w:r>
      <w:r>
        <w:rPr>
          <w:spacing w:val="-1"/>
          <w:position w:val="-1"/>
          <w:sz w:val="32"/>
          <w:szCs w:val="32"/>
        </w:rPr>
        <w:t>ir</w:t>
      </w:r>
      <w:r>
        <w:rPr>
          <w:position w:val="-1"/>
          <w:sz w:val="32"/>
          <w:szCs w:val="32"/>
        </w:rPr>
        <w:t>e</w:t>
      </w:r>
      <w:r>
        <w:rPr>
          <w:spacing w:val="1"/>
          <w:position w:val="-1"/>
          <w:sz w:val="32"/>
          <w:szCs w:val="32"/>
        </w:rPr>
        <w:t>c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o</w:t>
      </w:r>
      <w:r>
        <w:rPr>
          <w:spacing w:val="-1"/>
          <w:position w:val="-1"/>
          <w:sz w:val="32"/>
          <w:szCs w:val="32"/>
        </w:rPr>
        <w:t>r</w:t>
      </w:r>
      <w:r>
        <w:rPr>
          <w:spacing w:val="-20"/>
          <w:position w:val="-1"/>
          <w:sz w:val="32"/>
          <w:szCs w:val="32"/>
        </w:rPr>
        <w:t>y</w:t>
      </w:r>
      <w:r>
        <w:rPr>
          <w:position w:val="-1"/>
          <w:sz w:val="32"/>
          <w:szCs w:val="32"/>
        </w:rPr>
        <w:t>.</w:t>
      </w:r>
    </w:p>
    <w:p w:rsidR="00B10A21" w:rsidRDefault="00B10A21">
      <w:pPr>
        <w:spacing w:before="9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836"/>
        <w:rPr>
          <w:sz w:val="32"/>
          <w:szCs w:val="32"/>
        </w:rPr>
      </w:pPr>
      <w:r>
        <w:rPr>
          <w:rFonts w:ascii="MS UI Gothic" w:eastAsia="MS UI Gothic" w:hAnsi="MS UI Gothic" w:cs="MS UI Gothic"/>
          <w:w w:val="79"/>
          <w:position w:val="-1"/>
          <w:sz w:val="32"/>
          <w:szCs w:val="32"/>
        </w:rPr>
        <w:t>➢</w:t>
      </w:r>
      <w:r>
        <w:rPr>
          <w:rFonts w:ascii="MS UI Gothic" w:eastAsia="MS UI Gothic" w:hAnsi="MS UI Gothic" w:cs="MS UI Gothic"/>
          <w:spacing w:val="28"/>
          <w:w w:val="79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fi</w:t>
      </w:r>
      <w:r>
        <w:rPr>
          <w:position w:val="-1"/>
          <w:sz w:val="32"/>
          <w:szCs w:val="32"/>
        </w:rPr>
        <w:t>nd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spacing w:val="1"/>
          <w:position w:val="-1"/>
          <w:sz w:val="32"/>
          <w:szCs w:val="32"/>
        </w:rPr>
        <w:t>w</w:t>
      </w:r>
      <w:r>
        <w:rPr>
          <w:position w:val="-1"/>
          <w:sz w:val="32"/>
          <w:szCs w:val="32"/>
        </w:rPr>
        <w:t>o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k/</w:t>
      </w:r>
      <w:r>
        <w:rPr>
          <w:spacing w:val="-1"/>
          <w:position w:val="-1"/>
          <w:sz w:val="32"/>
          <w:szCs w:val="32"/>
        </w:rPr>
        <w:t xml:space="preserve"> -</w:t>
      </w:r>
      <w:r>
        <w:rPr>
          <w:position w:val="-1"/>
          <w:sz w:val="32"/>
          <w:szCs w:val="32"/>
        </w:rPr>
        <w:t>na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e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‘</w:t>
      </w:r>
      <w:r>
        <w:rPr>
          <w:position w:val="-1"/>
          <w:sz w:val="32"/>
          <w:szCs w:val="32"/>
        </w:rPr>
        <w:t>chap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e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1.</w:t>
      </w:r>
      <w:r>
        <w:rPr>
          <w:spacing w:val="2"/>
          <w:position w:val="-1"/>
          <w:sz w:val="32"/>
          <w:szCs w:val="32"/>
        </w:rPr>
        <w:t>*</w:t>
      </w:r>
      <w:r>
        <w:rPr>
          <w:position w:val="-1"/>
          <w:sz w:val="32"/>
          <w:szCs w:val="32"/>
        </w:rPr>
        <w:t>’</w:t>
      </w:r>
      <w:r>
        <w:rPr>
          <w:spacing w:val="-25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-t</w:t>
      </w:r>
      <w:r>
        <w:rPr>
          <w:position w:val="-1"/>
          <w:sz w:val="32"/>
          <w:szCs w:val="32"/>
        </w:rPr>
        <w:t>ype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f</w:t>
      </w:r>
    </w:p>
    <w:p w:rsidR="00B10A21" w:rsidRDefault="00B10A21">
      <w:pPr>
        <w:spacing w:before="8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116"/>
        <w:rPr>
          <w:sz w:val="32"/>
          <w:szCs w:val="32"/>
        </w:rPr>
      </w:pPr>
      <w:r>
        <w:rPr>
          <w:rFonts w:ascii="MS UI Gothic" w:eastAsia="MS UI Gothic" w:hAnsi="MS UI Gothic" w:cs="MS UI Gothic"/>
          <w:w w:val="175"/>
          <w:position w:val="-1"/>
          <w:sz w:val="32"/>
          <w:szCs w:val="32"/>
        </w:rPr>
        <w:t>•</w:t>
      </w:r>
      <w:r>
        <w:rPr>
          <w:rFonts w:ascii="MS UI Gothic" w:eastAsia="MS UI Gothic" w:hAnsi="MS UI Gothic" w:cs="MS UI Gothic"/>
          <w:spacing w:val="76"/>
          <w:w w:val="175"/>
          <w:position w:val="-1"/>
          <w:sz w:val="32"/>
          <w:szCs w:val="32"/>
        </w:rPr>
        <w:t xml:space="preserve"> </w:t>
      </w:r>
      <w:r>
        <w:rPr>
          <w:rFonts w:ascii="Segoe MDL2 Assets" w:eastAsia="Segoe MDL2 Assets" w:hAnsi="Segoe MDL2 Assets" w:cs="Segoe MDL2 Assets"/>
          <w:w w:val="89"/>
          <w:position w:val="-1"/>
          <w:sz w:val="32"/>
          <w:szCs w:val="32"/>
        </w:rPr>
        <w:t></w:t>
      </w:r>
      <w:r>
        <w:rPr>
          <w:rFonts w:ascii="Segoe MDL2 Assets" w:eastAsia="Segoe MDL2 Assets" w:hAnsi="Segoe MDL2 Assets" w:cs="Segoe MDL2 Assets"/>
          <w:spacing w:val="3"/>
          <w:w w:val="89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L</w:t>
      </w:r>
      <w:r>
        <w:rPr>
          <w:spacing w:val="-1"/>
          <w:position w:val="-1"/>
          <w:sz w:val="32"/>
          <w:szCs w:val="32"/>
        </w:rPr>
        <w:t>is</w:t>
      </w:r>
      <w:r>
        <w:rPr>
          <w:position w:val="-1"/>
          <w:sz w:val="32"/>
          <w:szCs w:val="32"/>
        </w:rPr>
        <w:t>t a</w:t>
      </w:r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 xml:space="preserve">l </w:t>
      </w:r>
      <w:r>
        <w:rPr>
          <w:spacing w:val="-1"/>
          <w:position w:val="-1"/>
          <w:sz w:val="32"/>
          <w:szCs w:val="32"/>
        </w:rPr>
        <w:t>fil</w:t>
      </w:r>
      <w:r>
        <w:rPr>
          <w:position w:val="-1"/>
          <w:sz w:val="32"/>
          <w:szCs w:val="32"/>
        </w:rPr>
        <w:t>es</w:t>
      </w:r>
      <w:r>
        <w:rPr>
          <w:spacing w:val="1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beg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>nn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>ng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spacing w:val="1"/>
          <w:position w:val="-1"/>
          <w:sz w:val="32"/>
          <w:szCs w:val="32"/>
        </w:rPr>
        <w:t>w</w:t>
      </w:r>
      <w:r>
        <w:rPr>
          <w:spacing w:val="-1"/>
          <w:position w:val="-1"/>
          <w:sz w:val="32"/>
          <w:szCs w:val="32"/>
        </w:rPr>
        <w:t>it</w:t>
      </w:r>
      <w:r>
        <w:rPr>
          <w:position w:val="-1"/>
          <w:sz w:val="32"/>
          <w:szCs w:val="32"/>
        </w:rPr>
        <w:t xml:space="preserve">h 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e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o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o</w:t>
      </w:r>
      <w:r>
        <w:rPr>
          <w:spacing w:val="1"/>
          <w:position w:val="-1"/>
          <w:sz w:val="32"/>
          <w:szCs w:val="32"/>
        </w:rPr>
        <w:t>w</w:t>
      </w:r>
      <w:r>
        <w:rPr>
          <w:position w:val="-1"/>
          <w:sz w:val="32"/>
          <w:szCs w:val="32"/>
        </w:rPr>
        <w:t xml:space="preserve">ned by </w:t>
      </w:r>
      <w:proofErr w:type="gramStart"/>
      <w:r>
        <w:rPr>
          <w:position w:val="-1"/>
          <w:sz w:val="32"/>
          <w:szCs w:val="32"/>
        </w:rPr>
        <w:t>ann</w:t>
      </w:r>
      <w:proofErr w:type="gramEnd"/>
      <w:r>
        <w:rPr>
          <w:position w:val="-1"/>
          <w:sz w:val="32"/>
          <w:szCs w:val="32"/>
        </w:rPr>
        <w:t>.</w:t>
      </w:r>
    </w:p>
    <w:p w:rsidR="00B10A21" w:rsidRDefault="00B10A21">
      <w:pPr>
        <w:spacing w:before="9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before="18" w:line="360" w:lineRule="exact"/>
        <w:ind w:left="836"/>
        <w:rPr>
          <w:sz w:val="32"/>
          <w:szCs w:val="32"/>
        </w:rPr>
      </w:pPr>
      <w:proofErr w:type="gramStart"/>
      <w:r>
        <w:rPr>
          <w:rFonts w:ascii="MS UI Gothic" w:eastAsia="MS UI Gothic" w:hAnsi="MS UI Gothic" w:cs="MS UI Gothic"/>
          <w:w w:val="79"/>
          <w:position w:val="-1"/>
          <w:sz w:val="24"/>
          <w:szCs w:val="24"/>
        </w:rPr>
        <w:t>➢</w:t>
      </w:r>
      <w:r>
        <w:rPr>
          <w:rFonts w:ascii="MS UI Gothic" w:eastAsia="MS UI Gothic" w:hAnsi="MS UI Gothic" w:cs="MS UI Gothic"/>
          <w:w w:val="79"/>
          <w:position w:val="-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54"/>
          <w:w w:val="79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32"/>
          <w:szCs w:val="32"/>
        </w:rPr>
        <w:t>fi</w:t>
      </w:r>
      <w:r>
        <w:rPr>
          <w:position w:val="-1"/>
          <w:sz w:val="32"/>
          <w:szCs w:val="32"/>
        </w:rPr>
        <w:t>nd</w:t>
      </w:r>
      <w:proofErr w:type="gramEnd"/>
      <w:r>
        <w:rPr>
          <w:spacing w:val="2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-</w:t>
      </w:r>
      <w:r>
        <w:rPr>
          <w:position w:val="-1"/>
          <w:sz w:val="32"/>
          <w:szCs w:val="32"/>
        </w:rPr>
        <w:t>na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e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‘m</w:t>
      </w:r>
      <w:r>
        <w:rPr>
          <w:position w:val="-1"/>
          <w:sz w:val="32"/>
          <w:szCs w:val="32"/>
        </w:rPr>
        <w:t>e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o*.</w:t>
      </w:r>
      <w:r>
        <w:rPr>
          <w:spacing w:val="2"/>
          <w:position w:val="-1"/>
          <w:sz w:val="32"/>
          <w:szCs w:val="32"/>
        </w:rPr>
        <w:t>*</w:t>
      </w:r>
      <w:r>
        <w:rPr>
          <w:position w:val="-1"/>
          <w:sz w:val="32"/>
          <w:szCs w:val="32"/>
        </w:rPr>
        <w:t>’</w:t>
      </w:r>
      <w:r>
        <w:rPr>
          <w:spacing w:val="-25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-t</w:t>
      </w:r>
      <w:r>
        <w:rPr>
          <w:position w:val="-1"/>
          <w:sz w:val="32"/>
          <w:szCs w:val="32"/>
        </w:rPr>
        <w:t>ype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 xml:space="preserve">f </w:t>
      </w:r>
      <w:r>
        <w:rPr>
          <w:spacing w:val="-1"/>
          <w:position w:val="-1"/>
          <w:sz w:val="32"/>
          <w:szCs w:val="32"/>
        </w:rPr>
        <w:t>-</w:t>
      </w:r>
      <w:r>
        <w:rPr>
          <w:position w:val="-1"/>
          <w:sz w:val="32"/>
          <w:szCs w:val="32"/>
        </w:rPr>
        <w:t>u</w:t>
      </w:r>
      <w:r>
        <w:rPr>
          <w:spacing w:val="-1"/>
          <w:position w:val="-1"/>
          <w:sz w:val="32"/>
          <w:szCs w:val="32"/>
        </w:rPr>
        <w:t>s</w:t>
      </w:r>
      <w:r>
        <w:rPr>
          <w:position w:val="-1"/>
          <w:sz w:val="32"/>
          <w:szCs w:val="32"/>
        </w:rPr>
        <w:t>er</w:t>
      </w:r>
      <w:r>
        <w:rPr>
          <w:spacing w:val="1"/>
          <w:position w:val="-1"/>
          <w:sz w:val="32"/>
          <w:szCs w:val="32"/>
        </w:rPr>
        <w:t xml:space="preserve"> </w:t>
      </w:r>
      <w:proofErr w:type="spellStart"/>
      <w:r>
        <w:rPr>
          <w:position w:val="-1"/>
          <w:sz w:val="32"/>
          <w:szCs w:val="32"/>
        </w:rPr>
        <w:t>ann</w:t>
      </w:r>
      <w:proofErr w:type="spellEnd"/>
    </w:p>
    <w:p w:rsidR="00B10A21" w:rsidRDefault="00B10A21">
      <w:pPr>
        <w:spacing w:before="4" w:line="140" w:lineRule="exact"/>
        <w:rPr>
          <w:sz w:val="15"/>
          <w:szCs w:val="15"/>
        </w:rPr>
      </w:pPr>
    </w:p>
    <w:p w:rsidR="00B10A21" w:rsidRDefault="00B10A21">
      <w:pPr>
        <w:spacing w:line="200" w:lineRule="exact"/>
      </w:pPr>
    </w:p>
    <w:p w:rsidR="00B10A21" w:rsidRDefault="006F08ED">
      <w:pPr>
        <w:tabs>
          <w:tab w:val="left" w:pos="460"/>
        </w:tabs>
        <w:spacing w:before="24" w:line="360" w:lineRule="exact"/>
        <w:ind w:left="476" w:right="399" w:hanging="360"/>
        <w:rPr>
          <w:sz w:val="32"/>
          <w:szCs w:val="32"/>
        </w:rPr>
      </w:pPr>
      <w:r>
        <w:rPr>
          <w:rFonts w:ascii="MS UI Gothic" w:eastAsia="MS UI Gothic" w:hAnsi="MS UI Gothic" w:cs="MS UI Gothic"/>
          <w:w w:val="175"/>
          <w:sz w:val="32"/>
          <w:szCs w:val="32"/>
        </w:rPr>
        <w:t>•</w:t>
      </w:r>
      <w:r>
        <w:rPr>
          <w:rFonts w:ascii="MS UI Gothic" w:eastAsia="MS UI Gothic" w:hAnsi="MS UI Gothic" w:cs="MS UI Gothic"/>
          <w:sz w:val="32"/>
          <w:szCs w:val="32"/>
        </w:rPr>
        <w:tab/>
      </w:r>
      <w:r>
        <w:rPr>
          <w:rFonts w:ascii="Segoe MDL2 Assets" w:eastAsia="Segoe MDL2 Assets" w:hAnsi="Segoe MDL2 Assets" w:cs="Segoe MDL2 Assets"/>
          <w:w w:val="89"/>
          <w:sz w:val="32"/>
          <w:szCs w:val="32"/>
        </w:rPr>
        <w:t></w:t>
      </w:r>
      <w:r>
        <w:rPr>
          <w:rFonts w:ascii="Segoe MDL2 Assets" w:eastAsia="Segoe MDL2 Assets" w:hAnsi="Segoe MDL2 Assets" w:cs="Segoe MDL2 Assets"/>
          <w:spacing w:val="3"/>
          <w:w w:val="89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D</w:t>
      </w:r>
      <w:r>
        <w:rPr>
          <w:spacing w:val="-1"/>
          <w:sz w:val="32"/>
          <w:szCs w:val="32"/>
        </w:rPr>
        <w:t>is</w:t>
      </w:r>
      <w:r>
        <w:rPr>
          <w:sz w:val="32"/>
          <w:szCs w:val="32"/>
        </w:rPr>
        <w:t>p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ay</w:t>
      </w:r>
      <w:r>
        <w:rPr>
          <w:spacing w:val="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he con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 xml:space="preserve">ent of </w:t>
      </w:r>
      <w:r>
        <w:rPr>
          <w:spacing w:val="-1"/>
          <w:sz w:val="32"/>
          <w:szCs w:val="32"/>
        </w:rPr>
        <w:t>/</w:t>
      </w:r>
      <w:proofErr w:type="spellStart"/>
      <w:r>
        <w:rPr>
          <w:sz w:val="32"/>
          <w:szCs w:val="32"/>
        </w:rPr>
        <w:t>e</w:t>
      </w:r>
      <w:r>
        <w:rPr>
          <w:spacing w:val="-1"/>
          <w:sz w:val="32"/>
          <w:szCs w:val="32"/>
        </w:rPr>
        <w:t>t</w:t>
      </w:r>
      <w:r>
        <w:rPr>
          <w:spacing w:val="2"/>
          <w:sz w:val="32"/>
          <w:szCs w:val="32"/>
        </w:rPr>
        <w:t>c</w:t>
      </w:r>
      <w:proofErr w:type="spellEnd"/>
      <w:r>
        <w:rPr>
          <w:spacing w:val="-1"/>
          <w:sz w:val="32"/>
          <w:szCs w:val="32"/>
        </w:rPr>
        <w:t>/</w:t>
      </w:r>
      <w:proofErr w:type="spellStart"/>
      <w:r>
        <w:rPr>
          <w:sz w:val="32"/>
          <w:szCs w:val="32"/>
        </w:rPr>
        <w:t>pa</w:t>
      </w:r>
      <w:r>
        <w:rPr>
          <w:spacing w:val="-1"/>
          <w:sz w:val="32"/>
          <w:szCs w:val="32"/>
        </w:rPr>
        <w:t>ss</w:t>
      </w:r>
      <w:r>
        <w:rPr>
          <w:spacing w:val="1"/>
          <w:sz w:val="32"/>
          <w:szCs w:val="32"/>
        </w:rPr>
        <w:t>w</w:t>
      </w:r>
      <w:r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f</w:t>
      </w:r>
      <w:r>
        <w:rPr>
          <w:spacing w:val="-1"/>
          <w:sz w:val="32"/>
          <w:szCs w:val="32"/>
        </w:rPr>
        <w:t>il</w:t>
      </w:r>
      <w:r>
        <w:rPr>
          <w:sz w:val="32"/>
          <w:szCs w:val="32"/>
        </w:rPr>
        <w:t xml:space="preserve">e </w:t>
      </w:r>
      <w:r>
        <w:rPr>
          <w:spacing w:val="1"/>
          <w:sz w:val="32"/>
          <w:szCs w:val="32"/>
        </w:rPr>
        <w:t>w</w:t>
      </w:r>
      <w:r>
        <w:rPr>
          <w:spacing w:val="-1"/>
          <w:sz w:val="32"/>
          <w:szCs w:val="32"/>
        </w:rPr>
        <w:t>it</w:t>
      </w:r>
      <w:r>
        <w:rPr>
          <w:sz w:val="32"/>
          <w:szCs w:val="32"/>
        </w:rPr>
        <w:t>h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as</w:t>
      </w:r>
      <w:r>
        <w:rPr>
          <w:spacing w:val="-1"/>
          <w:sz w:val="32"/>
          <w:szCs w:val="32"/>
        </w:rPr>
        <w:t xml:space="preserve"> m</w:t>
      </w:r>
      <w:r>
        <w:rPr>
          <w:sz w:val="32"/>
          <w:szCs w:val="32"/>
        </w:rPr>
        <w:t>any</w:t>
      </w:r>
      <w:r>
        <w:rPr>
          <w:spacing w:val="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li</w:t>
      </w:r>
      <w:r>
        <w:rPr>
          <w:sz w:val="32"/>
          <w:szCs w:val="32"/>
        </w:rPr>
        <w:t>nes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 xml:space="preserve">a </w:t>
      </w:r>
      <w:r>
        <w:rPr>
          <w:spacing w:val="-1"/>
          <w:sz w:val="32"/>
          <w:szCs w:val="32"/>
        </w:rPr>
        <w:t>t</w:t>
      </w:r>
      <w:r>
        <w:rPr>
          <w:spacing w:val="1"/>
          <w:sz w:val="32"/>
          <w:szCs w:val="32"/>
        </w:rPr>
        <w:t>i</w:t>
      </w:r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 xml:space="preserve">e as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he</w:t>
      </w:r>
      <w:r>
        <w:rPr>
          <w:spacing w:val="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>s</w:t>
      </w:r>
      <w:r>
        <w:rPr>
          <w:sz w:val="32"/>
          <w:szCs w:val="32"/>
        </w:rPr>
        <w:t>t d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g</w:t>
      </w:r>
      <w:r>
        <w:rPr>
          <w:spacing w:val="1"/>
          <w:sz w:val="32"/>
          <w:szCs w:val="32"/>
        </w:rPr>
        <w:t>i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of your</w:t>
      </w:r>
      <w:r>
        <w:rPr>
          <w:spacing w:val="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o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l nu</w:t>
      </w:r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>be</w:t>
      </w:r>
      <w:r>
        <w:rPr>
          <w:spacing w:val="-19"/>
          <w:sz w:val="32"/>
          <w:szCs w:val="32"/>
        </w:rPr>
        <w:t>r</w:t>
      </w:r>
      <w:r>
        <w:rPr>
          <w:sz w:val="32"/>
          <w:szCs w:val="32"/>
        </w:rPr>
        <w:t>.</w:t>
      </w:r>
    </w:p>
    <w:p w:rsidR="00B10A21" w:rsidRDefault="00B10A21">
      <w:pPr>
        <w:spacing w:before="4" w:line="160" w:lineRule="exact"/>
        <w:rPr>
          <w:sz w:val="16"/>
          <w:szCs w:val="16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60" w:lineRule="exact"/>
        <w:ind w:left="836"/>
        <w:rPr>
          <w:sz w:val="32"/>
          <w:szCs w:val="32"/>
        </w:rPr>
      </w:pPr>
      <w:proofErr w:type="gramStart"/>
      <w:r>
        <w:rPr>
          <w:rFonts w:ascii="MS UI Gothic" w:eastAsia="MS UI Gothic" w:hAnsi="MS UI Gothic" w:cs="MS UI Gothic"/>
          <w:w w:val="79"/>
          <w:position w:val="-1"/>
          <w:sz w:val="24"/>
          <w:szCs w:val="24"/>
        </w:rPr>
        <w:t>➢</w:t>
      </w:r>
      <w:r>
        <w:rPr>
          <w:rFonts w:ascii="MS UI Gothic" w:eastAsia="MS UI Gothic" w:hAnsi="MS UI Gothic" w:cs="MS UI Gothic"/>
          <w:w w:val="79"/>
          <w:position w:val="-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54"/>
          <w:w w:val="79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o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e</w:t>
      </w:r>
      <w:proofErr w:type="gramEnd"/>
      <w:r>
        <w:rPr>
          <w:spacing w:val="2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-</w:t>
      </w:r>
      <w:r>
        <w:rPr>
          <w:position w:val="-1"/>
          <w:sz w:val="32"/>
          <w:szCs w:val="32"/>
        </w:rPr>
        <w:t xml:space="preserve">n 3 </w:t>
      </w:r>
      <w:r>
        <w:rPr>
          <w:spacing w:val="2"/>
          <w:position w:val="-1"/>
          <w:sz w:val="32"/>
          <w:szCs w:val="32"/>
        </w:rPr>
        <w:t>/</w:t>
      </w:r>
      <w:proofErr w:type="spellStart"/>
      <w:r>
        <w:rPr>
          <w:i/>
          <w:position w:val="-1"/>
          <w:sz w:val="32"/>
          <w:szCs w:val="32"/>
        </w:rPr>
        <w:t>e</w:t>
      </w:r>
      <w:r>
        <w:rPr>
          <w:i/>
          <w:spacing w:val="-1"/>
          <w:position w:val="-1"/>
          <w:sz w:val="32"/>
          <w:szCs w:val="32"/>
        </w:rPr>
        <w:t>t</w:t>
      </w:r>
      <w:r>
        <w:rPr>
          <w:i/>
          <w:position w:val="-1"/>
          <w:sz w:val="32"/>
          <w:szCs w:val="32"/>
        </w:rPr>
        <w:t>c</w:t>
      </w:r>
      <w:proofErr w:type="spellEnd"/>
      <w:r>
        <w:rPr>
          <w:i/>
          <w:spacing w:val="1"/>
          <w:position w:val="-1"/>
          <w:sz w:val="32"/>
          <w:szCs w:val="32"/>
        </w:rPr>
        <w:t>/</w:t>
      </w:r>
      <w:proofErr w:type="spellStart"/>
      <w:r>
        <w:rPr>
          <w:position w:val="-1"/>
          <w:sz w:val="32"/>
          <w:szCs w:val="32"/>
        </w:rPr>
        <w:t>pa</w:t>
      </w:r>
      <w:r>
        <w:rPr>
          <w:spacing w:val="-1"/>
          <w:position w:val="-1"/>
          <w:sz w:val="32"/>
          <w:szCs w:val="32"/>
        </w:rPr>
        <w:t>ss</w:t>
      </w:r>
      <w:r>
        <w:rPr>
          <w:spacing w:val="1"/>
          <w:position w:val="-1"/>
          <w:sz w:val="32"/>
          <w:szCs w:val="32"/>
        </w:rPr>
        <w:t>w</w:t>
      </w:r>
      <w:r>
        <w:rPr>
          <w:position w:val="-1"/>
          <w:sz w:val="32"/>
          <w:szCs w:val="32"/>
        </w:rPr>
        <w:t>d</w:t>
      </w:r>
      <w:proofErr w:type="spellEnd"/>
    </w:p>
    <w:p w:rsidR="00B10A21" w:rsidRDefault="00B10A21">
      <w:pPr>
        <w:spacing w:before="4" w:line="140" w:lineRule="exact"/>
        <w:rPr>
          <w:sz w:val="15"/>
          <w:szCs w:val="15"/>
        </w:rPr>
      </w:pPr>
    </w:p>
    <w:p w:rsidR="00B10A21" w:rsidRDefault="00B10A21">
      <w:pPr>
        <w:spacing w:line="200" w:lineRule="exact"/>
      </w:pPr>
    </w:p>
    <w:p w:rsidR="00B10A21" w:rsidRDefault="006F08ED">
      <w:pPr>
        <w:tabs>
          <w:tab w:val="left" w:pos="460"/>
        </w:tabs>
        <w:spacing w:before="24" w:line="360" w:lineRule="exact"/>
        <w:ind w:left="476" w:right="291" w:hanging="360"/>
        <w:rPr>
          <w:sz w:val="32"/>
          <w:szCs w:val="32"/>
        </w:rPr>
      </w:pPr>
      <w:r>
        <w:rPr>
          <w:rFonts w:ascii="MS UI Gothic" w:eastAsia="MS UI Gothic" w:hAnsi="MS UI Gothic" w:cs="MS UI Gothic"/>
          <w:w w:val="175"/>
          <w:sz w:val="32"/>
          <w:szCs w:val="32"/>
        </w:rPr>
        <w:t>•</w:t>
      </w:r>
      <w:r>
        <w:rPr>
          <w:rFonts w:ascii="MS UI Gothic" w:eastAsia="MS UI Gothic" w:hAnsi="MS UI Gothic" w:cs="MS UI Gothic"/>
          <w:sz w:val="32"/>
          <w:szCs w:val="32"/>
        </w:rPr>
        <w:tab/>
      </w:r>
      <w:r>
        <w:rPr>
          <w:rFonts w:ascii="Segoe MDL2 Assets" w:eastAsia="Segoe MDL2 Assets" w:hAnsi="Segoe MDL2 Assets" w:cs="Segoe MDL2 Assets"/>
          <w:w w:val="89"/>
          <w:sz w:val="32"/>
          <w:szCs w:val="32"/>
        </w:rPr>
        <w:t></w:t>
      </w:r>
      <w:r>
        <w:rPr>
          <w:rFonts w:ascii="Segoe MDL2 Assets" w:eastAsia="Segoe MDL2 Assets" w:hAnsi="Segoe MDL2 Assets" w:cs="Segoe MDL2 Assets"/>
          <w:spacing w:val="3"/>
          <w:w w:val="89"/>
          <w:sz w:val="32"/>
          <w:szCs w:val="32"/>
        </w:rPr>
        <w:t xml:space="preserve"> </w:t>
      </w:r>
      <w:r>
        <w:rPr>
          <w:sz w:val="32"/>
          <w:szCs w:val="32"/>
        </w:rPr>
        <w:t>Sea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 xml:space="preserve">ch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he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cu</w:t>
      </w:r>
      <w:r>
        <w:rPr>
          <w:spacing w:val="-1"/>
          <w:sz w:val="32"/>
          <w:szCs w:val="32"/>
        </w:rPr>
        <w:t>rr</w:t>
      </w:r>
      <w:r>
        <w:rPr>
          <w:sz w:val="32"/>
          <w:szCs w:val="32"/>
        </w:rPr>
        <w:t>ent</w:t>
      </w:r>
      <w:r>
        <w:rPr>
          <w:spacing w:val="-1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</w:t>
      </w:r>
      <w:r>
        <w:rPr>
          <w:spacing w:val="1"/>
          <w:sz w:val="32"/>
          <w:szCs w:val="32"/>
        </w:rPr>
        <w:t>i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ec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o</w:t>
      </w:r>
      <w:r>
        <w:rPr>
          <w:spacing w:val="-1"/>
          <w:sz w:val="32"/>
          <w:szCs w:val="32"/>
        </w:rPr>
        <w:t>r</w:t>
      </w:r>
      <w:r>
        <w:rPr>
          <w:spacing w:val="-20"/>
          <w:sz w:val="32"/>
          <w:szCs w:val="32"/>
        </w:rPr>
        <w:t>y</w:t>
      </w:r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ook</w:t>
      </w:r>
      <w:r>
        <w:rPr>
          <w:spacing w:val="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f</w:t>
      </w:r>
      <w:r>
        <w:rPr>
          <w:sz w:val="32"/>
          <w:szCs w:val="32"/>
        </w:rPr>
        <w:t xml:space="preserve">or </w:t>
      </w:r>
      <w:r>
        <w:rPr>
          <w:spacing w:val="-1"/>
          <w:sz w:val="32"/>
          <w:szCs w:val="32"/>
        </w:rPr>
        <w:t>f</w:t>
      </w:r>
      <w:r>
        <w:rPr>
          <w:spacing w:val="1"/>
          <w:sz w:val="32"/>
          <w:szCs w:val="32"/>
        </w:rPr>
        <w:t>i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ena</w:t>
      </w:r>
      <w:r>
        <w:rPr>
          <w:spacing w:val="-1"/>
          <w:sz w:val="32"/>
          <w:szCs w:val="32"/>
        </w:rPr>
        <w:t>m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 xml:space="preserve">s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hat don</w:t>
      </w:r>
      <w:r>
        <w:rPr>
          <w:spacing w:val="-7"/>
          <w:sz w:val="32"/>
          <w:szCs w:val="32"/>
        </w:rPr>
        <w:t>’</w:t>
      </w:r>
      <w:r>
        <w:rPr>
          <w:sz w:val="32"/>
          <w:szCs w:val="32"/>
        </w:rPr>
        <w:t xml:space="preserve">t </w:t>
      </w:r>
      <w:r>
        <w:rPr>
          <w:sz w:val="32"/>
          <w:szCs w:val="32"/>
        </w:rPr>
        <w:t>beg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 xml:space="preserve">n </w:t>
      </w:r>
      <w:r>
        <w:rPr>
          <w:spacing w:val="1"/>
          <w:sz w:val="32"/>
          <w:szCs w:val="32"/>
        </w:rPr>
        <w:t>w</w:t>
      </w:r>
      <w:r>
        <w:rPr>
          <w:spacing w:val="-1"/>
          <w:sz w:val="32"/>
          <w:szCs w:val="32"/>
        </w:rPr>
        <w:t>it</w:t>
      </w:r>
      <w:r>
        <w:rPr>
          <w:sz w:val="32"/>
          <w:szCs w:val="32"/>
        </w:rPr>
        <w:t>h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a capi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 xml:space="preserve">al 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e</w:t>
      </w:r>
      <w:r>
        <w:rPr>
          <w:spacing w:val="-1"/>
          <w:sz w:val="32"/>
          <w:szCs w:val="32"/>
        </w:rPr>
        <w:t>tt</w:t>
      </w:r>
      <w:r>
        <w:rPr>
          <w:spacing w:val="2"/>
          <w:sz w:val="32"/>
          <w:szCs w:val="32"/>
        </w:rPr>
        <w:t>e</w:t>
      </w:r>
      <w:r>
        <w:rPr>
          <w:spacing w:val="-19"/>
          <w:sz w:val="32"/>
          <w:szCs w:val="32"/>
        </w:rPr>
        <w:t>r</w:t>
      </w:r>
      <w:r>
        <w:rPr>
          <w:sz w:val="32"/>
          <w:szCs w:val="32"/>
        </w:rPr>
        <w:t>.</w:t>
      </w:r>
    </w:p>
    <w:p w:rsidR="00B10A21" w:rsidRDefault="00B10A21">
      <w:pPr>
        <w:spacing w:before="14" w:line="280" w:lineRule="exact"/>
        <w:rPr>
          <w:sz w:val="28"/>
          <w:szCs w:val="28"/>
        </w:rPr>
      </w:pPr>
    </w:p>
    <w:p w:rsidR="00B10A21" w:rsidRDefault="006F08ED">
      <w:pPr>
        <w:ind w:left="836"/>
        <w:rPr>
          <w:sz w:val="32"/>
          <w:szCs w:val="32"/>
        </w:rPr>
      </w:pPr>
      <w:r>
        <w:rPr>
          <w:rFonts w:ascii="MS UI Gothic" w:eastAsia="MS UI Gothic" w:hAnsi="MS UI Gothic" w:cs="MS UI Gothic"/>
          <w:w w:val="79"/>
          <w:sz w:val="32"/>
          <w:szCs w:val="32"/>
        </w:rPr>
        <w:t>➢</w:t>
      </w:r>
      <w:r>
        <w:rPr>
          <w:rFonts w:ascii="MS UI Gothic" w:eastAsia="MS UI Gothic" w:hAnsi="MS UI Gothic" w:cs="MS UI Gothic"/>
          <w:spacing w:val="28"/>
          <w:w w:val="79"/>
          <w:sz w:val="32"/>
          <w:szCs w:val="32"/>
        </w:rPr>
        <w:t xml:space="preserve"> </w:t>
      </w:r>
      <w:proofErr w:type="gramStart"/>
      <w:r>
        <w:rPr>
          <w:spacing w:val="-1"/>
          <w:sz w:val="32"/>
          <w:szCs w:val="32"/>
        </w:rPr>
        <w:t>fi</w:t>
      </w:r>
      <w:r>
        <w:rPr>
          <w:sz w:val="32"/>
          <w:szCs w:val="32"/>
        </w:rPr>
        <w:t>nd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-</w:t>
      </w:r>
      <w:r>
        <w:rPr>
          <w:sz w:val="32"/>
          <w:szCs w:val="32"/>
        </w:rPr>
        <w:t>na</w:t>
      </w:r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>e</w:t>
      </w:r>
      <w:r>
        <w:rPr>
          <w:spacing w:val="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‘[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>-</w:t>
      </w:r>
      <w:r>
        <w:rPr>
          <w:sz w:val="32"/>
          <w:szCs w:val="32"/>
        </w:rPr>
        <w:t>z</w:t>
      </w:r>
      <w:r>
        <w:rPr>
          <w:spacing w:val="-1"/>
          <w:sz w:val="32"/>
          <w:szCs w:val="32"/>
        </w:rPr>
        <w:t>]</w:t>
      </w:r>
      <w:r>
        <w:rPr>
          <w:sz w:val="32"/>
          <w:szCs w:val="32"/>
        </w:rPr>
        <w:t>*.</w:t>
      </w:r>
      <w:r>
        <w:rPr>
          <w:spacing w:val="2"/>
          <w:sz w:val="32"/>
          <w:szCs w:val="32"/>
        </w:rPr>
        <w:t>*</w:t>
      </w:r>
      <w:r>
        <w:rPr>
          <w:sz w:val="32"/>
          <w:szCs w:val="32"/>
        </w:rPr>
        <w:t>’</w:t>
      </w:r>
      <w:r>
        <w:rPr>
          <w:spacing w:val="-25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-t</w:t>
      </w:r>
      <w:r>
        <w:rPr>
          <w:sz w:val="32"/>
          <w:szCs w:val="32"/>
        </w:rPr>
        <w:t>ype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f</w:t>
      </w:r>
    </w:p>
    <w:p w:rsidR="00B10A21" w:rsidRDefault="00B10A21">
      <w:pPr>
        <w:spacing w:before="8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116"/>
        <w:rPr>
          <w:sz w:val="32"/>
          <w:szCs w:val="32"/>
        </w:rPr>
      </w:pPr>
      <w:r>
        <w:rPr>
          <w:rFonts w:ascii="MS UI Gothic" w:eastAsia="MS UI Gothic" w:hAnsi="MS UI Gothic" w:cs="MS UI Gothic"/>
          <w:w w:val="175"/>
          <w:position w:val="-1"/>
          <w:sz w:val="32"/>
          <w:szCs w:val="32"/>
        </w:rPr>
        <w:t>•</w:t>
      </w:r>
      <w:r>
        <w:rPr>
          <w:rFonts w:ascii="MS UI Gothic" w:eastAsia="MS UI Gothic" w:hAnsi="MS UI Gothic" w:cs="MS UI Gothic"/>
          <w:spacing w:val="76"/>
          <w:w w:val="175"/>
          <w:position w:val="-1"/>
          <w:sz w:val="32"/>
          <w:szCs w:val="32"/>
        </w:rPr>
        <w:t xml:space="preserve"> </w:t>
      </w:r>
      <w:r>
        <w:rPr>
          <w:rFonts w:ascii="Segoe MDL2 Assets" w:eastAsia="Segoe MDL2 Assets" w:hAnsi="Segoe MDL2 Assets" w:cs="Segoe MDL2 Assets"/>
          <w:w w:val="89"/>
          <w:position w:val="-1"/>
          <w:sz w:val="32"/>
          <w:szCs w:val="32"/>
        </w:rPr>
        <w:t></w:t>
      </w:r>
      <w:r>
        <w:rPr>
          <w:rFonts w:ascii="Segoe MDL2 Assets" w:eastAsia="Segoe MDL2 Assets" w:hAnsi="Segoe MDL2 Assets" w:cs="Segoe MDL2 Assets"/>
          <w:spacing w:val="3"/>
          <w:w w:val="89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Sea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 xml:space="preserve">ch 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he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s</w:t>
      </w:r>
      <w:r>
        <w:rPr>
          <w:position w:val="-1"/>
          <w:sz w:val="32"/>
          <w:szCs w:val="32"/>
        </w:rPr>
        <w:t>y</w:t>
      </w:r>
      <w:r>
        <w:rPr>
          <w:spacing w:val="-1"/>
          <w:position w:val="-1"/>
          <w:sz w:val="32"/>
          <w:szCs w:val="32"/>
        </w:rPr>
        <w:t>st</w:t>
      </w:r>
      <w:r>
        <w:rPr>
          <w:position w:val="-1"/>
          <w:sz w:val="32"/>
          <w:szCs w:val="32"/>
        </w:rPr>
        <w:t xml:space="preserve">em </w:t>
      </w:r>
      <w:r>
        <w:rPr>
          <w:spacing w:val="-1"/>
          <w:position w:val="-1"/>
          <w:sz w:val="32"/>
          <w:szCs w:val="32"/>
        </w:rPr>
        <w:t>f</w:t>
      </w:r>
      <w:r>
        <w:rPr>
          <w:position w:val="-1"/>
          <w:sz w:val="32"/>
          <w:szCs w:val="32"/>
        </w:rPr>
        <w:t xml:space="preserve">or </w:t>
      </w:r>
      <w:r>
        <w:rPr>
          <w:spacing w:val="1"/>
          <w:position w:val="-1"/>
          <w:sz w:val="32"/>
          <w:szCs w:val="32"/>
        </w:rPr>
        <w:t>f</w:t>
      </w:r>
      <w:r>
        <w:rPr>
          <w:spacing w:val="-1"/>
          <w:position w:val="-1"/>
          <w:sz w:val="32"/>
          <w:szCs w:val="32"/>
        </w:rPr>
        <w:t>il</w:t>
      </w:r>
      <w:r>
        <w:rPr>
          <w:position w:val="-1"/>
          <w:sz w:val="32"/>
          <w:szCs w:val="32"/>
        </w:rPr>
        <w:t>es</w:t>
      </w:r>
      <w:r>
        <w:rPr>
          <w:spacing w:val="1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 xml:space="preserve">hat </w:t>
      </w:r>
      <w:r>
        <w:rPr>
          <w:spacing w:val="-1"/>
          <w:position w:val="-1"/>
          <w:sz w:val="32"/>
          <w:szCs w:val="32"/>
        </w:rPr>
        <w:t>w</w:t>
      </w:r>
      <w:r>
        <w:rPr>
          <w:position w:val="-1"/>
          <w:sz w:val="32"/>
          <w:szCs w:val="32"/>
        </w:rPr>
        <w:t>e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 xml:space="preserve">e 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o</w:t>
      </w:r>
      <w:r>
        <w:rPr>
          <w:spacing w:val="2"/>
          <w:position w:val="-1"/>
          <w:sz w:val="32"/>
          <w:szCs w:val="32"/>
        </w:rPr>
        <w:t>d</w:t>
      </w:r>
      <w:r>
        <w:rPr>
          <w:spacing w:val="-1"/>
          <w:position w:val="-1"/>
          <w:sz w:val="32"/>
          <w:szCs w:val="32"/>
        </w:rPr>
        <w:t>ifi</w:t>
      </w:r>
      <w:r>
        <w:rPr>
          <w:position w:val="-1"/>
          <w:sz w:val="32"/>
          <w:szCs w:val="32"/>
        </w:rPr>
        <w:t>ed</w:t>
      </w:r>
      <w:r>
        <w:rPr>
          <w:spacing w:val="1"/>
          <w:position w:val="-1"/>
          <w:sz w:val="32"/>
          <w:szCs w:val="32"/>
        </w:rPr>
        <w:t xml:space="preserve"> w</w:t>
      </w:r>
      <w:r>
        <w:rPr>
          <w:spacing w:val="-1"/>
          <w:position w:val="-1"/>
          <w:sz w:val="32"/>
          <w:szCs w:val="32"/>
        </w:rPr>
        <w:t>it</w:t>
      </w:r>
      <w:r>
        <w:rPr>
          <w:position w:val="-1"/>
          <w:sz w:val="32"/>
          <w:szCs w:val="32"/>
        </w:rPr>
        <w:t>h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>n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 xml:space="preserve">he </w:t>
      </w:r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>a</w:t>
      </w:r>
      <w:r>
        <w:rPr>
          <w:spacing w:val="1"/>
          <w:position w:val="-1"/>
          <w:sz w:val="32"/>
          <w:szCs w:val="32"/>
        </w:rPr>
        <w:t>s</w:t>
      </w:r>
      <w:r>
        <w:rPr>
          <w:position w:val="-1"/>
          <w:sz w:val="32"/>
          <w:szCs w:val="32"/>
        </w:rPr>
        <w:t>t</w:t>
      </w:r>
      <w:r>
        <w:rPr>
          <w:spacing w:val="-1"/>
          <w:position w:val="-1"/>
          <w:sz w:val="32"/>
          <w:szCs w:val="32"/>
        </w:rPr>
        <w:t xml:space="preserve"> t</w:t>
      </w:r>
      <w:r>
        <w:rPr>
          <w:spacing w:val="1"/>
          <w:position w:val="-1"/>
          <w:sz w:val="32"/>
          <w:szCs w:val="32"/>
        </w:rPr>
        <w:t>w</w:t>
      </w:r>
      <w:r>
        <w:rPr>
          <w:position w:val="-1"/>
          <w:sz w:val="32"/>
          <w:szCs w:val="32"/>
        </w:rPr>
        <w:t>o day</w:t>
      </w:r>
      <w:r>
        <w:rPr>
          <w:spacing w:val="-1"/>
          <w:position w:val="-1"/>
          <w:sz w:val="32"/>
          <w:szCs w:val="32"/>
        </w:rPr>
        <w:t>s</w:t>
      </w:r>
      <w:r>
        <w:rPr>
          <w:position w:val="-1"/>
          <w:sz w:val="32"/>
          <w:szCs w:val="32"/>
        </w:rPr>
        <w:t>.</w:t>
      </w:r>
    </w:p>
    <w:p w:rsidR="00B10A21" w:rsidRDefault="00B10A21">
      <w:pPr>
        <w:spacing w:before="9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before="18" w:line="360" w:lineRule="exact"/>
        <w:ind w:left="836"/>
        <w:rPr>
          <w:sz w:val="32"/>
          <w:szCs w:val="32"/>
        </w:rPr>
      </w:pPr>
      <w:proofErr w:type="gramStart"/>
      <w:r>
        <w:rPr>
          <w:rFonts w:ascii="MS UI Gothic" w:eastAsia="MS UI Gothic" w:hAnsi="MS UI Gothic" w:cs="MS UI Gothic"/>
          <w:w w:val="79"/>
          <w:position w:val="-1"/>
          <w:sz w:val="24"/>
          <w:szCs w:val="24"/>
        </w:rPr>
        <w:t>➢</w:t>
      </w:r>
      <w:r>
        <w:rPr>
          <w:rFonts w:ascii="MS UI Gothic" w:eastAsia="MS UI Gothic" w:hAnsi="MS UI Gothic" w:cs="MS UI Gothic"/>
          <w:w w:val="79"/>
          <w:position w:val="-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54"/>
          <w:w w:val="79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32"/>
          <w:szCs w:val="32"/>
        </w:rPr>
        <w:t>fi</w:t>
      </w:r>
      <w:r>
        <w:rPr>
          <w:position w:val="-1"/>
          <w:sz w:val="32"/>
          <w:szCs w:val="32"/>
        </w:rPr>
        <w:t>nd</w:t>
      </w:r>
      <w:proofErr w:type="gramEnd"/>
      <w:r>
        <w:rPr>
          <w:spacing w:val="2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/</w:t>
      </w:r>
      <w:r>
        <w:rPr>
          <w:spacing w:val="-1"/>
          <w:position w:val="-1"/>
          <w:sz w:val="32"/>
          <w:szCs w:val="32"/>
        </w:rPr>
        <w:t xml:space="preserve"> </w:t>
      </w:r>
      <w:r>
        <w:rPr>
          <w:spacing w:val="1"/>
          <w:position w:val="-1"/>
          <w:sz w:val="32"/>
          <w:szCs w:val="32"/>
        </w:rPr>
        <w:t>-</w:t>
      </w:r>
      <w:proofErr w:type="spellStart"/>
      <w:r>
        <w:rPr>
          <w:spacing w:val="-1"/>
          <w:position w:val="-1"/>
          <w:sz w:val="32"/>
          <w:szCs w:val="32"/>
        </w:rPr>
        <w:t>mt</w:t>
      </w:r>
      <w:r>
        <w:rPr>
          <w:spacing w:val="1"/>
          <w:position w:val="-1"/>
          <w:sz w:val="32"/>
          <w:szCs w:val="32"/>
        </w:rPr>
        <w:t>i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e</w:t>
      </w:r>
      <w:proofErr w:type="spellEnd"/>
      <w:r>
        <w:rPr>
          <w:position w:val="-1"/>
          <w:sz w:val="32"/>
          <w:szCs w:val="32"/>
        </w:rPr>
        <w:t xml:space="preserve"> </w:t>
      </w:r>
      <w:r>
        <w:rPr>
          <w:spacing w:val="1"/>
          <w:position w:val="-1"/>
          <w:sz w:val="32"/>
          <w:szCs w:val="32"/>
        </w:rPr>
        <w:t>-</w:t>
      </w:r>
      <w:r>
        <w:rPr>
          <w:position w:val="-1"/>
          <w:sz w:val="32"/>
          <w:szCs w:val="32"/>
        </w:rPr>
        <w:t xml:space="preserve">2 </w:t>
      </w:r>
      <w:r>
        <w:rPr>
          <w:spacing w:val="-1"/>
          <w:position w:val="-1"/>
          <w:sz w:val="32"/>
          <w:szCs w:val="32"/>
        </w:rPr>
        <w:t>-t</w:t>
      </w:r>
      <w:r>
        <w:rPr>
          <w:position w:val="-1"/>
          <w:sz w:val="32"/>
          <w:szCs w:val="32"/>
        </w:rPr>
        <w:t>ype f</w:t>
      </w:r>
    </w:p>
    <w:p w:rsidR="00B10A21" w:rsidRDefault="00B10A21">
      <w:pPr>
        <w:spacing w:before="4" w:line="140" w:lineRule="exact"/>
        <w:rPr>
          <w:sz w:val="15"/>
          <w:szCs w:val="15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116"/>
        <w:rPr>
          <w:sz w:val="32"/>
          <w:szCs w:val="32"/>
        </w:rPr>
      </w:pPr>
      <w:proofErr w:type="gramStart"/>
      <w:r>
        <w:rPr>
          <w:rFonts w:ascii="MS UI Gothic" w:eastAsia="MS UI Gothic" w:hAnsi="MS UI Gothic" w:cs="MS UI Gothic"/>
          <w:w w:val="175"/>
          <w:position w:val="-1"/>
          <w:sz w:val="32"/>
          <w:szCs w:val="32"/>
        </w:rPr>
        <w:t>•</w:t>
      </w:r>
      <w:r>
        <w:rPr>
          <w:rFonts w:ascii="MS UI Gothic" w:eastAsia="MS UI Gothic" w:hAnsi="MS UI Gothic" w:cs="MS UI Gothic"/>
          <w:spacing w:val="76"/>
          <w:w w:val="175"/>
          <w:position w:val="-1"/>
          <w:sz w:val="32"/>
          <w:szCs w:val="32"/>
        </w:rPr>
        <w:t xml:space="preserve"> </w:t>
      </w:r>
      <w:r>
        <w:rPr>
          <w:rFonts w:ascii="Segoe MDL2 Assets" w:eastAsia="Segoe MDL2 Assets" w:hAnsi="Segoe MDL2 Assets" w:cs="Segoe MDL2 Assets"/>
          <w:w w:val="89"/>
          <w:position w:val="-1"/>
          <w:sz w:val="32"/>
          <w:szCs w:val="32"/>
        </w:rPr>
        <w:t></w:t>
      </w:r>
      <w:r>
        <w:rPr>
          <w:rFonts w:ascii="Segoe MDL2 Assets" w:eastAsia="Segoe MDL2 Assets" w:hAnsi="Segoe MDL2 Assets" w:cs="Segoe MDL2 Assets"/>
          <w:spacing w:val="3"/>
          <w:w w:val="89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Recu</w:t>
      </w:r>
      <w:r>
        <w:rPr>
          <w:spacing w:val="-1"/>
          <w:position w:val="-1"/>
          <w:sz w:val="32"/>
          <w:szCs w:val="32"/>
        </w:rPr>
        <w:t>rsi</w:t>
      </w:r>
      <w:r>
        <w:rPr>
          <w:position w:val="-1"/>
          <w:sz w:val="32"/>
          <w:szCs w:val="32"/>
        </w:rPr>
        <w:t>ve</w:t>
      </w:r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>y</w:t>
      </w:r>
      <w:r>
        <w:rPr>
          <w:spacing w:val="2"/>
          <w:position w:val="-1"/>
          <w:sz w:val="32"/>
          <w:szCs w:val="32"/>
        </w:rPr>
        <w:t xml:space="preserve"> </w:t>
      </w:r>
      <w:proofErr w:type="spellStart"/>
      <w:r>
        <w:rPr>
          <w:position w:val="-1"/>
          <w:sz w:val="32"/>
          <w:szCs w:val="32"/>
        </w:rPr>
        <w:t>g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ep</w:t>
      </w:r>
      <w:proofErr w:type="spellEnd"/>
      <w:r>
        <w:rPr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f</w:t>
      </w:r>
      <w:r>
        <w:rPr>
          <w:position w:val="-1"/>
          <w:sz w:val="32"/>
          <w:szCs w:val="32"/>
        </w:rPr>
        <w:t>or</w:t>
      </w:r>
      <w:r>
        <w:rPr>
          <w:spacing w:val="1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you</w:t>
      </w:r>
      <w:r>
        <w:rPr>
          <w:spacing w:val="-7"/>
          <w:position w:val="-1"/>
          <w:sz w:val="32"/>
          <w:szCs w:val="32"/>
        </w:rPr>
        <w:t>r</w:t>
      </w:r>
      <w:r>
        <w:rPr>
          <w:spacing w:val="-1"/>
          <w:position w:val="-1"/>
          <w:sz w:val="32"/>
          <w:szCs w:val="32"/>
        </w:rPr>
        <w:t>-</w:t>
      </w:r>
      <w:r>
        <w:rPr>
          <w:position w:val="-1"/>
          <w:sz w:val="32"/>
          <w:szCs w:val="32"/>
        </w:rPr>
        <w:t>na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e do</w:t>
      </w:r>
      <w:r>
        <w:rPr>
          <w:spacing w:val="1"/>
          <w:position w:val="-1"/>
          <w:sz w:val="32"/>
          <w:szCs w:val="32"/>
        </w:rPr>
        <w:t>w</w:t>
      </w:r>
      <w:r>
        <w:rPr>
          <w:position w:val="-1"/>
          <w:sz w:val="32"/>
          <w:szCs w:val="32"/>
        </w:rPr>
        <w:t>n a d</w:t>
      </w:r>
      <w:r>
        <w:rPr>
          <w:spacing w:val="-1"/>
          <w:position w:val="-1"/>
          <w:sz w:val="32"/>
          <w:szCs w:val="32"/>
        </w:rPr>
        <w:t>ir</w:t>
      </w:r>
      <w:r>
        <w:rPr>
          <w:position w:val="-1"/>
          <w:sz w:val="32"/>
          <w:szCs w:val="32"/>
        </w:rPr>
        <w:t>e</w:t>
      </w:r>
      <w:r>
        <w:rPr>
          <w:spacing w:val="1"/>
          <w:position w:val="-1"/>
          <w:sz w:val="32"/>
          <w:szCs w:val="32"/>
        </w:rPr>
        <w:t>c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o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 xml:space="preserve">y </w:t>
      </w:r>
      <w:r>
        <w:rPr>
          <w:spacing w:val="1"/>
          <w:position w:val="-1"/>
          <w:sz w:val="32"/>
          <w:szCs w:val="32"/>
        </w:rPr>
        <w:t>t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ee.</w:t>
      </w:r>
      <w:proofErr w:type="gramEnd"/>
    </w:p>
    <w:p w:rsidR="00B10A21" w:rsidRDefault="00B10A21">
      <w:pPr>
        <w:spacing w:before="9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836"/>
        <w:rPr>
          <w:sz w:val="32"/>
          <w:szCs w:val="32"/>
        </w:rPr>
      </w:pPr>
      <w:r>
        <w:rPr>
          <w:rFonts w:ascii="MS UI Gothic" w:eastAsia="MS UI Gothic" w:hAnsi="MS UI Gothic" w:cs="MS UI Gothic"/>
          <w:w w:val="79"/>
          <w:position w:val="-1"/>
          <w:sz w:val="32"/>
          <w:szCs w:val="32"/>
        </w:rPr>
        <w:t>➢</w:t>
      </w:r>
      <w:r>
        <w:rPr>
          <w:rFonts w:ascii="MS UI Gothic" w:eastAsia="MS UI Gothic" w:hAnsi="MS UI Gothic" w:cs="MS UI Gothic"/>
          <w:spacing w:val="28"/>
          <w:w w:val="79"/>
          <w:position w:val="-1"/>
          <w:sz w:val="32"/>
          <w:szCs w:val="32"/>
        </w:rPr>
        <w:t xml:space="preserve"> </w:t>
      </w:r>
      <w:proofErr w:type="spellStart"/>
      <w:proofErr w:type="gramStart"/>
      <w:r>
        <w:rPr>
          <w:position w:val="-1"/>
          <w:sz w:val="32"/>
          <w:szCs w:val="32"/>
        </w:rPr>
        <w:t>g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ep</w:t>
      </w:r>
      <w:proofErr w:type="spellEnd"/>
      <w:proofErr w:type="gramEnd"/>
      <w:r>
        <w:rPr>
          <w:spacing w:val="1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-</w:t>
      </w:r>
      <w:r>
        <w:rPr>
          <w:position w:val="-1"/>
          <w:sz w:val="32"/>
          <w:szCs w:val="32"/>
        </w:rPr>
        <w:t>r “</w:t>
      </w:r>
      <w:proofErr w:type="spellStart"/>
      <w:r>
        <w:rPr>
          <w:position w:val="-1"/>
          <w:sz w:val="32"/>
          <w:szCs w:val="32"/>
        </w:rPr>
        <w:t>Aq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>ba</w:t>
      </w:r>
      <w:proofErr w:type="spellEnd"/>
      <w:r>
        <w:rPr>
          <w:position w:val="-1"/>
          <w:sz w:val="32"/>
          <w:szCs w:val="32"/>
        </w:rPr>
        <w:t>”</w:t>
      </w:r>
    </w:p>
    <w:p w:rsidR="00B10A21" w:rsidRDefault="00B10A21">
      <w:pPr>
        <w:spacing w:before="8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116"/>
        <w:rPr>
          <w:sz w:val="32"/>
          <w:szCs w:val="32"/>
        </w:rPr>
        <w:sectPr w:rsidR="00B10A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00" w:right="1020" w:bottom="280" w:left="1020" w:header="1166" w:footer="0" w:gutter="0"/>
          <w:cols w:space="720"/>
        </w:sectPr>
      </w:pPr>
      <w:r>
        <w:rPr>
          <w:rFonts w:ascii="MS UI Gothic" w:eastAsia="MS UI Gothic" w:hAnsi="MS UI Gothic" w:cs="MS UI Gothic"/>
          <w:w w:val="175"/>
          <w:position w:val="-1"/>
          <w:sz w:val="32"/>
          <w:szCs w:val="32"/>
        </w:rPr>
        <w:t>•</w:t>
      </w:r>
      <w:r>
        <w:rPr>
          <w:rFonts w:ascii="MS UI Gothic" w:eastAsia="MS UI Gothic" w:hAnsi="MS UI Gothic" w:cs="MS UI Gothic"/>
          <w:spacing w:val="76"/>
          <w:w w:val="175"/>
          <w:position w:val="-1"/>
          <w:sz w:val="32"/>
          <w:szCs w:val="32"/>
        </w:rPr>
        <w:t xml:space="preserve"> </w:t>
      </w:r>
      <w:r>
        <w:rPr>
          <w:rFonts w:ascii="Segoe MDL2 Assets" w:eastAsia="Segoe MDL2 Assets" w:hAnsi="Segoe MDL2 Assets" w:cs="Segoe MDL2 Assets"/>
          <w:w w:val="89"/>
          <w:position w:val="-1"/>
          <w:sz w:val="32"/>
          <w:szCs w:val="32"/>
        </w:rPr>
        <w:t></w:t>
      </w:r>
      <w:r>
        <w:rPr>
          <w:rFonts w:ascii="Segoe MDL2 Assets" w:eastAsia="Segoe MDL2 Assets" w:hAnsi="Segoe MDL2 Assets" w:cs="Segoe MDL2 Assets"/>
          <w:spacing w:val="3"/>
          <w:w w:val="89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L</w:t>
      </w:r>
      <w:r>
        <w:rPr>
          <w:spacing w:val="-1"/>
          <w:position w:val="-1"/>
          <w:sz w:val="32"/>
          <w:szCs w:val="32"/>
        </w:rPr>
        <w:t>is</w:t>
      </w:r>
      <w:r>
        <w:rPr>
          <w:position w:val="-1"/>
          <w:sz w:val="32"/>
          <w:szCs w:val="32"/>
        </w:rPr>
        <w:t>t a</w:t>
      </w:r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 xml:space="preserve">l </w:t>
      </w:r>
      <w:r>
        <w:rPr>
          <w:spacing w:val="-1"/>
          <w:position w:val="-1"/>
          <w:sz w:val="32"/>
          <w:szCs w:val="32"/>
        </w:rPr>
        <w:t>fil</w:t>
      </w:r>
      <w:r>
        <w:rPr>
          <w:position w:val="-1"/>
          <w:sz w:val="32"/>
          <w:szCs w:val="32"/>
        </w:rPr>
        <w:t>e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na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es</w:t>
      </w:r>
      <w:r>
        <w:rPr>
          <w:spacing w:val="-1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con</w:t>
      </w:r>
      <w:r>
        <w:rPr>
          <w:spacing w:val="-1"/>
          <w:position w:val="-1"/>
          <w:sz w:val="32"/>
          <w:szCs w:val="32"/>
        </w:rPr>
        <w:t>t</w:t>
      </w:r>
      <w:r>
        <w:rPr>
          <w:spacing w:val="2"/>
          <w:position w:val="-1"/>
          <w:sz w:val="32"/>
          <w:szCs w:val="32"/>
        </w:rPr>
        <w:t>a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>n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>ng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 xml:space="preserve">your 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o</w:t>
      </w:r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>l nu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ber</w:t>
      </w:r>
      <w:r>
        <w:rPr>
          <w:spacing w:val="1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 xml:space="preserve">n 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he end.</w:t>
      </w:r>
    </w:p>
    <w:p w:rsidR="00B10A21" w:rsidRDefault="00B10A21">
      <w:pPr>
        <w:spacing w:before="6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836"/>
        <w:rPr>
          <w:sz w:val="32"/>
          <w:szCs w:val="32"/>
        </w:rPr>
      </w:pPr>
      <w:r>
        <w:rPr>
          <w:rFonts w:ascii="MS UI Gothic" w:eastAsia="MS UI Gothic" w:hAnsi="MS UI Gothic" w:cs="MS UI Gothic"/>
          <w:w w:val="79"/>
          <w:position w:val="-1"/>
          <w:sz w:val="32"/>
          <w:szCs w:val="32"/>
        </w:rPr>
        <w:t>➢</w:t>
      </w:r>
      <w:r>
        <w:rPr>
          <w:rFonts w:ascii="MS UI Gothic" w:eastAsia="MS UI Gothic" w:hAnsi="MS UI Gothic" w:cs="MS UI Gothic"/>
          <w:spacing w:val="28"/>
          <w:w w:val="79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fi</w:t>
      </w:r>
      <w:r>
        <w:rPr>
          <w:position w:val="-1"/>
          <w:sz w:val="32"/>
          <w:szCs w:val="32"/>
        </w:rPr>
        <w:t>nd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/</w:t>
      </w:r>
      <w:r>
        <w:rPr>
          <w:spacing w:val="-1"/>
          <w:position w:val="-1"/>
          <w:sz w:val="32"/>
          <w:szCs w:val="32"/>
        </w:rPr>
        <w:t xml:space="preserve"> </w:t>
      </w:r>
      <w:r>
        <w:rPr>
          <w:spacing w:val="1"/>
          <w:position w:val="-1"/>
          <w:sz w:val="32"/>
          <w:szCs w:val="32"/>
        </w:rPr>
        <w:t>-</w:t>
      </w:r>
      <w:r>
        <w:rPr>
          <w:position w:val="-1"/>
          <w:sz w:val="32"/>
          <w:szCs w:val="32"/>
        </w:rPr>
        <w:t>na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 xml:space="preserve">e “*CS22003.*” </w:t>
      </w:r>
      <w:r>
        <w:rPr>
          <w:spacing w:val="-1"/>
          <w:position w:val="-1"/>
          <w:sz w:val="32"/>
          <w:szCs w:val="32"/>
        </w:rPr>
        <w:t>-t</w:t>
      </w:r>
      <w:r>
        <w:rPr>
          <w:position w:val="-1"/>
          <w:sz w:val="32"/>
          <w:szCs w:val="32"/>
        </w:rPr>
        <w:t>ype f</w:t>
      </w:r>
    </w:p>
    <w:p w:rsidR="00B10A21" w:rsidRDefault="00B10A21">
      <w:pPr>
        <w:spacing w:before="8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116"/>
        <w:rPr>
          <w:sz w:val="32"/>
          <w:szCs w:val="32"/>
        </w:rPr>
      </w:pPr>
      <w:proofErr w:type="gramStart"/>
      <w:r>
        <w:rPr>
          <w:rFonts w:ascii="MS UI Gothic" w:eastAsia="MS UI Gothic" w:hAnsi="MS UI Gothic" w:cs="MS UI Gothic"/>
          <w:w w:val="175"/>
          <w:position w:val="-1"/>
          <w:sz w:val="32"/>
          <w:szCs w:val="32"/>
        </w:rPr>
        <w:t>•</w:t>
      </w:r>
      <w:r>
        <w:rPr>
          <w:rFonts w:ascii="MS UI Gothic" w:eastAsia="MS UI Gothic" w:hAnsi="MS UI Gothic" w:cs="MS UI Gothic"/>
          <w:spacing w:val="76"/>
          <w:w w:val="175"/>
          <w:position w:val="-1"/>
          <w:sz w:val="32"/>
          <w:szCs w:val="32"/>
        </w:rPr>
        <w:t xml:space="preserve"> </w:t>
      </w:r>
      <w:r>
        <w:rPr>
          <w:rFonts w:ascii="Segoe MDL2 Assets" w:eastAsia="Segoe MDL2 Assets" w:hAnsi="Segoe MDL2 Assets" w:cs="Segoe MDL2 Assets"/>
          <w:w w:val="89"/>
          <w:position w:val="-1"/>
          <w:sz w:val="32"/>
          <w:szCs w:val="32"/>
        </w:rPr>
        <w:t></w:t>
      </w:r>
      <w:r>
        <w:rPr>
          <w:rFonts w:ascii="Segoe MDL2 Assets" w:eastAsia="Segoe MDL2 Assets" w:hAnsi="Segoe MDL2 Assets" w:cs="Segoe MDL2 Assets"/>
          <w:spacing w:val="3"/>
          <w:w w:val="89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L</w:t>
      </w:r>
      <w:r>
        <w:rPr>
          <w:spacing w:val="-1"/>
          <w:position w:val="-1"/>
          <w:sz w:val="32"/>
          <w:szCs w:val="32"/>
        </w:rPr>
        <w:t>is</w:t>
      </w:r>
      <w:r>
        <w:rPr>
          <w:position w:val="-1"/>
          <w:sz w:val="32"/>
          <w:szCs w:val="32"/>
        </w:rPr>
        <w:t xml:space="preserve">t </w:t>
      </w:r>
      <w:r>
        <w:rPr>
          <w:spacing w:val="-1"/>
          <w:position w:val="-1"/>
          <w:sz w:val="32"/>
          <w:szCs w:val="32"/>
        </w:rPr>
        <w:t>fil</w:t>
      </w:r>
      <w:r>
        <w:rPr>
          <w:spacing w:val="2"/>
          <w:position w:val="-1"/>
          <w:sz w:val="32"/>
          <w:szCs w:val="32"/>
        </w:rPr>
        <w:t>e</w:t>
      </w:r>
      <w:r>
        <w:rPr>
          <w:position w:val="-1"/>
          <w:sz w:val="32"/>
          <w:szCs w:val="32"/>
        </w:rPr>
        <w:t xml:space="preserve">s 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>n your</w:t>
      </w:r>
      <w:r>
        <w:rPr>
          <w:spacing w:val="1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ho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 xml:space="preserve">e </w:t>
      </w:r>
      <w:r>
        <w:rPr>
          <w:spacing w:val="-1"/>
          <w:position w:val="-1"/>
          <w:sz w:val="32"/>
          <w:szCs w:val="32"/>
        </w:rPr>
        <w:t>f</w:t>
      </w:r>
      <w:r>
        <w:rPr>
          <w:position w:val="-1"/>
          <w:sz w:val="32"/>
          <w:szCs w:val="32"/>
        </w:rPr>
        <w:t>o</w:t>
      </w:r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>d</w:t>
      </w:r>
      <w:r>
        <w:rPr>
          <w:spacing w:val="2"/>
          <w:position w:val="-1"/>
          <w:sz w:val="32"/>
          <w:szCs w:val="32"/>
        </w:rPr>
        <w:t>e</w:t>
      </w:r>
      <w:r>
        <w:rPr>
          <w:position w:val="-1"/>
          <w:sz w:val="32"/>
          <w:szCs w:val="32"/>
        </w:rPr>
        <w:t xml:space="preserve">r 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>n hu</w:t>
      </w:r>
      <w:r>
        <w:rPr>
          <w:spacing w:val="-1"/>
          <w:position w:val="-1"/>
          <w:sz w:val="32"/>
          <w:szCs w:val="32"/>
        </w:rPr>
        <w:t>m</w:t>
      </w:r>
      <w:r>
        <w:rPr>
          <w:position w:val="-1"/>
          <w:sz w:val="32"/>
          <w:szCs w:val="32"/>
        </w:rPr>
        <w:t>an</w:t>
      </w:r>
      <w:r>
        <w:rPr>
          <w:spacing w:val="1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eadab</w:t>
      </w:r>
      <w:r>
        <w:rPr>
          <w:spacing w:val="-2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>e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f</w:t>
      </w:r>
      <w:r>
        <w:rPr>
          <w:position w:val="-1"/>
          <w:sz w:val="32"/>
          <w:szCs w:val="32"/>
        </w:rPr>
        <w:t>o</w:t>
      </w:r>
      <w:r>
        <w:rPr>
          <w:spacing w:val="-1"/>
          <w:position w:val="-1"/>
          <w:sz w:val="32"/>
          <w:szCs w:val="32"/>
        </w:rPr>
        <w:t>rm</w:t>
      </w:r>
      <w:r>
        <w:rPr>
          <w:position w:val="-1"/>
          <w:sz w:val="32"/>
          <w:szCs w:val="32"/>
        </w:rPr>
        <w:t>a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.</w:t>
      </w:r>
      <w:proofErr w:type="gramEnd"/>
    </w:p>
    <w:p w:rsidR="00B10A21" w:rsidRDefault="00B10A21">
      <w:pPr>
        <w:spacing w:before="9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before="18" w:line="360" w:lineRule="exact"/>
        <w:ind w:left="836"/>
        <w:rPr>
          <w:sz w:val="32"/>
          <w:szCs w:val="32"/>
        </w:rPr>
      </w:pPr>
      <w:proofErr w:type="gramStart"/>
      <w:r>
        <w:rPr>
          <w:rFonts w:ascii="MS UI Gothic" w:eastAsia="MS UI Gothic" w:hAnsi="MS UI Gothic" w:cs="MS UI Gothic"/>
          <w:w w:val="79"/>
          <w:position w:val="-1"/>
          <w:sz w:val="24"/>
          <w:szCs w:val="24"/>
        </w:rPr>
        <w:t>➢</w:t>
      </w:r>
      <w:r>
        <w:rPr>
          <w:rFonts w:ascii="MS UI Gothic" w:eastAsia="MS UI Gothic" w:hAnsi="MS UI Gothic" w:cs="MS UI Gothic"/>
          <w:w w:val="79"/>
          <w:position w:val="-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spacing w:val="54"/>
          <w:w w:val="79"/>
          <w:position w:val="-1"/>
          <w:sz w:val="24"/>
          <w:szCs w:val="24"/>
        </w:rPr>
        <w:t xml:space="preserve"> </w:t>
      </w:r>
      <w:proofErr w:type="spellStart"/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>s</w:t>
      </w:r>
      <w:proofErr w:type="spellEnd"/>
      <w:proofErr w:type="gramEnd"/>
      <w:r>
        <w:rPr>
          <w:spacing w:val="1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 xml:space="preserve">~ </w:t>
      </w:r>
      <w:r>
        <w:rPr>
          <w:spacing w:val="-1"/>
          <w:position w:val="-1"/>
          <w:sz w:val="32"/>
          <w:szCs w:val="32"/>
        </w:rPr>
        <w:t>-</w:t>
      </w:r>
      <w:r>
        <w:rPr>
          <w:position w:val="-1"/>
          <w:sz w:val="32"/>
          <w:szCs w:val="32"/>
        </w:rPr>
        <w:t xml:space="preserve">h </w:t>
      </w:r>
      <w:r>
        <w:rPr>
          <w:spacing w:val="-1"/>
          <w:position w:val="-1"/>
          <w:sz w:val="32"/>
          <w:szCs w:val="32"/>
        </w:rPr>
        <w:t>-</w:t>
      </w:r>
      <w:r>
        <w:rPr>
          <w:position w:val="-1"/>
          <w:sz w:val="32"/>
          <w:szCs w:val="32"/>
        </w:rPr>
        <w:t>l</w:t>
      </w:r>
      <w:r>
        <w:rPr>
          <w:spacing w:val="-1"/>
          <w:position w:val="-1"/>
          <w:sz w:val="32"/>
          <w:szCs w:val="32"/>
        </w:rPr>
        <w:t xml:space="preserve"> </w:t>
      </w:r>
      <w:r>
        <w:rPr>
          <w:spacing w:val="1"/>
          <w:position w:val="-1"/>
          <w:sz w:val="32"/>
          <w:szCs w:val="32"/>
        </w:rPr>
        <w:t>-</w:t>
      </w:r>
      <w:r>
        <w:rPr>
          <w:position w:val="-1"/>
          <w:sz w:val="32"/>
          <w:szCs w:val="32"/>
        </w:rPr>
        <w:t>s</w:t>
      </w:r>
    </w:p>
    <w:p w:rsidR="00B10A21" w:rsidRDefault="00B10A21">
      <w:pPr>
        <w:spacing w:before="4" w:line="140" w:lineRule="exact"/>
        <w:rPr>
          <w:sz w:val="15"/>
          <w:szCs w:val="15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116"/>
        <w:rPr>
          <w:sz w:val="32"/>
          <w:szCs w:val="32"/>
        </w:rPr>
      </w:pPr>
      <w:r>
        <w:rPr>
          <w:rFonts w:ascii="MS UI Gothic" w:eastAsia="MS UI Gothic" w:hAnsi="MS UI Gothic" w:cs="MS UI Gothic"/>
          <w:w w:val="175"/>
          <w:position w:val="-1"/>
          <w:sz w:val="32"/>
          <w:szCs w:val="32"/>
        </w:rPr>
        <w:t>•</w:t>
      </w:r>
      <w:r>
        <w:rPr>
          <w:rFonts w:ascii="MS UI Gothic" w:eastAsia="MS UI Gothic" w:hAnsi="MS UI Gothic" w:cs="MS UI Gothic"/>
          <w:spacing w:val="76"/>
          <w:w w:val="175"/>
          <w:position w:val="-1"/>
          <w:sz w:val="32"/>
          <w:szCs w:val="32"/>
        </w:rPr>
        <w:t xml:space="preserve"> </w:t>
      </w:r>
      <w:r>
        <w:rPr>
          <w:rFonts w:ascii="Segoe MDL2 Assets" w:eastAsia="Segoe MDL2 Assets" w:hAnsi="Segoe MDL2 Assets" w:cs="Segoe MDL2 Assets"/>
          <w:w w:val="89"/>
          <w:position w:val="-1"/>
          <w:sz w:val="32"/>
          <w:szCs w:val="32"/>
        </w:rPr>
        <w:t></w:t>
      </w:r>
      <w:r>
        <w:rPr>
          <w:rFonts w:ascii="Segoe MDL2 Assets" w:eastAsia="Segoe MDL2 Assets" w:hAnsi="Segoe MDL2 Assets" w:cs="Segoe MDL2 Assets"/>
          <w:spacing w:val="3"/>
          <w:w w:val="89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L</w:t>
      </w:r>
      <w:r>
        <w:rPr>
          <w:spacing w:val="-1"/>
          <w:position w:val="-1"/>
          <w:sz w:val="32"/>
          <w:szCs w:val="32"/>
        </w:rPr>
        <w:t>is</w:t>
      </w:r>
      <w:r>
        <w:rPr>
          <w:position w:val="-1"/>
          <w:sz w:val="32"/>
          <w:szCs w:val="32"/>
        </w:rPr>
        <w:t xml:space="preserve">t 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he con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ents of d</w:t>
      </w:r>
      <w:r>
        <w:rPr>
          <w:spacing w:val="1"/>
          <w:position w:val="-1"/>
          <w:sz w:val="32"/>
          <w:szCs w:val="32"/>
        </w:rPr>
        <w:t>i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ec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o</w:t>
      </w:r>
      <w:r>
        <w:rPr>
          <w:spacing w:val="1"/>
          <w:position w:val="-1"/>
          <w:sz w:val="32"/>
          <w:szCs w:val="32"/>
        </w:rPr>
        <w:t>r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>es</w:t>
      </w:r>
      <w:r>
        <w:rPr>
          <w:spacing w:val="-1"/>
          <w:position w:val="-1"/>
          <w:sz w:val="32"/>
          <w:szCs w:val="32"/>
        </w:rPr>
        <w:t xml:space="preserve"> /</w:t>
      </w:r>
      <w:r>
        <w:rPr>
          <w:spacing w:val="2"/>
          <w:position w:val="-1"/>
          <w:sz w:val="32"/>
          <w:szCs w:val="32"/>
        </w:rPr>
        <w:t>b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 xml:space="preserve">n and </w:t>
      </w:r>
      <w:r>
        <w:rPr>
          <w:spacing w:val="-1"/>
          <w:position w:val="-1"/>
          <w:sz w:val="32"/>
          <w:szCs w:val="32"/>
        </w:rPr>
        <w:t>/</w:t>
      </w:r>
      <w:r>
        <w:rPr>
          <w:spacing w:val="2"/>
          <w:position w:val="-1"/>
          <w:sz w:val="32"/>
          <w:szCs w:val="32"/>
        </w:rPr>
        <w:t>e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c.</w:t>
      </w:r>
    </w:p>
    <w:p w:rsidR="00B10A21" w:rsidRDefault="00B10A21">
      <w:pPr>
        <w:spacing w:before="9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836"/>
        <w:rPr>
          <w:sz w:val="32"/>
          <w:szCs w:val="32"/>
        </w:rPr>
      </w:pPr>
      <w:r>
        <w:rPr>
          <w:rFonts w:ascii="MS UI Gothic" w:eastAsia="MS UI Gothic" w:hAnsi="MS UI Gothic" w:cs="MS UI Gothic"/>
          <w:w w:val="79"/>
          <w:position w:val="-1"/>
          <w:sz w:val="32"/>
          <w:szCs w:val="32"/>
        </w:rPr>
        <w:t>➢</w:t>
      </w:r>
      <w:r>
        <w:rPr>
          <w:rFonts w:ascii="MS UI Gothic" w:eastAsia="MS UI Gothic" w:hAnsi="MS UI Gothic" w:cs="MS UI Gothic"/>
          <w:spacing w:val="28"/>
          <w:w w:val="79"/>
          <w:position w:val="-1"/>
          <w:sz w:val="32"/>
          <w:szCs w:val="32"/>
        </w:rPr>
        <w:t xml:space="preserve"> </w:t>
      </w:r>
      <w:proofErr w:type="spellStart"/>
      <w:proofErr w:type="gramStart"/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>s</w:t>
      </w:r>
      <w:proofErr w:type="spellEnd"/>
      <w:proofErr w:type="gramEnd"/>
      <w:r>
        <w:rPr>
          <w:spacing w:val="1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/</w:t>
      </w:r>
      <w:r>
        <w:rPr>
          <w:position w:val="-1"/>
          <w:sz w:val="32"/>
          <w:szCs w:val="32"/>
        </w:rPr>
        <w:t>b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>n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/</w:t>
      </w:r>
      <w:proofErr w:type="spellStart"/>
      <w:r>
        <w:rPr>
          <w:position w:val="-1"/>
          <w:sz w:val="32"/>
          <w:szCs w:val="32"/>
        </w:rPr>
        <w:t>e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c</w:t>
      </w:r>
      <w:proofErr w:type="spellEnd"/>
    </w:p>
    <w:p w:rsidR="00B10A21" w:rsidRDefault="00B10A21">
      <w:pPr>
        <w:spacing w:before="8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116"/>
        <w:rPr>
          <w:sz w:val="32"/>
          <w:szCs w:val="32"/>
        </w:rPr>
      </w:pPr>
      <w:r>
        <w:rPr>
          <w:rFonts w:ascii="MS UI Gothic" w:eastAsia="MS UI Gothic" w:hAnsi="MS UI Gothic" w:cs="MS UI Gothic"/>
          <w:w w:val="175"/>
          <w:position w:val="-1"/>
          <w:sz w:val="32"/>
          <w:szCs w:val="32"/>
        </w:rPr>
        <w:t>•</w:t>
      </w:r>
      <w:r>
        <w:rPr>
          <w:rFonts w:ascii="MS UI Gothic" w:eastAsia="MS UI Gothic" w:hAnsi="MS UI Gothic" w:cs="MS UI Gothic"/>
          <w:spacing w:val="76"/>
          <w:w w:val="175"/>
          <w:position w:val="-1"/>
          <w:sz w:val="32"/>
          <w:szCs w:val="32"/>
        </w:rPr>
        <w:t xml:space="preserve"> </w:t>
      </w:r>
      <w:r>
        <w:rPr>
          <w:rFonts w:ascii="Segoe MDL2 Assets" w:eastAsia="Segoe MDL2 Assets" w:hAnsi="Segoe MDL2 Assets" w:cs="Segoe MDL2 Assets"/>
          <w:w w:val="89"/>
          <w:position w:val="-1"/>
          <w:sz w:val="32"/>
          <w:szCs w:val="32"/>
        </w:rPr>
        <w:t></w:t>
      </w:r>
      <w:r>
        <w:rPr>
          <w:rFonts w:ascii="Segoe MDL2 Assets" w:eastAsia="Segoe MDL2 Assets" w:hAnsi="Segoe MDL2 Assets" w:cs="Segoe MDL2 Assets"/>
          <w:spacing w:val="3"/>
          <w:w w:val="89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L</w:t>
      </w:r>
      <w:r>
        <w:rPr>
          <w:spacing w:val="-1"/>
          <w:position w:val="-1"/>
          <w:sz w:val="32"/>
          <w:szCs w:val="32"/>
        </w:rPr>
        <w:t>is</w:t>
      </w:r>
      <w:r>
        <w:rPr>
          <w:position w:val="-1"/>
          <w:sz w:val="32"/>
          <w:szCs w:val="32"/>
        </w:rPr>
        <w:t>t C</w:t>
      </w:r>
      <w:r>
        <w:rPr>
          <w:spacing w:val="-2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s</w:t>
      </w:r>
      <w:r>
        <w:rPr>
          <w:position w:val="-1"/>
          <w:sz w:val="32"/>
          <w:szCs w:val="32"/>
        </w:rPr>
        <w:t>ou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ce</w:t>
      </w:r>
      <w:r>
        <w:rPr>
          <w:spacing w:val="1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f</w:t>
      </w:r>
      <w:r>
        <w:rPr>
          <w:spacing w:val="1"/>
          <w:position w:val="-1"/>
          <w:sz w:val="32"/>
          <w:szCs w:val="32"/>
        </w:rPr>
        <w:t>i</w:t>
      </w:r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>es</w:t>
      </w:r>
      <w:r>
        <w:rPr>
          <w:spacing w:val="-1"/>
          <w:position w:val="-1"/>
          <w:sz w:val="32"/>
          <w:szCs w:val="32"/>
        </w:rPr>
        <w:t xml:space="preserve"> i</w:t>
      </w:r>
      <w:r>
        <w:rPr>
          <w:position w:val="-1"/>
          <w:sz w:val="32"/>
          <w:szCs w:val="32"/>
        </w:rPr>
        <w:t>n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he cu</w:t>
      </w:r>
      <w:r>
        <w:rPr>
          <w:spacing w:val="-1"/>
          <w:position w:val="-1"/>
          <w:sz w:val="32"/>
          <w:szCs w:val="32"/>
        </w:rPr>
        <w:t>rr</w:t>
      </w:r>
      <w:r>
        <w:rPr>
          <w:position w:val="-1"/>
          <w:sz w:val="32"/>
          <w:szCs w:val="32"/>
        </w:rPr>
        <w:t>e</w:t>
      </w:r>
      <w:r>
        <w:rPr>
          <w:spacing w:val="1"/>
          <w:position w:val="-1"/>
          <w:sz w:val="32"/>
          <w:szCs w:val="32"/>
        </w:rPr>
        <w:t>n</w:t>
      </w:r>
      <w:r>
        <w:rPr>
          <w:position w:val="-1"/>
          <w:sz w:val="32"/>
          <w:szCs w:val="32"/>
        </w:rPr>
        <w:t>t</w:t>
      </w:r>
      <w:r>
        <w:rPr>
          <w:spacing w:val="-1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d</w:t>
      </w:r>
      <w:r>
        <w:rPr>
          <w:spacing w:val="-1"/>
          <w:position w:val="-1"/>
          <w:sz w:val="32"/>
          <w:szCs w:val="32"/>
        </w:rPr>
        <w:t>ir</w:t>
      </w:r>
      <w:r>
        <w:rPr>
          <w:position w:val="-1"/>
          <w:sz w:val="32"/>
          <w:szCs w:val="32"/>
        </w:rPr>
        <w:t>e</w:t>
      </w:r>
      <w:r>
        <w:rPr>
          <w:spacing w:val="1"/>
          <w:position w:val="-1"/>
          <w:sz w:val="32"/>
          <w:szCs w:val="32"/>
        </w:rPr>
        <w:t>c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o</w:t>
      </w:r>
      <w:r>
        <w:rPr>
          <w:spacing w:val="-1"/>
          <w:position w:val="-1"/>
          <w:sz w:val="32"/>
          <w:szCs w:val="32"/>
        </w:rPr>
        <w:t>r</w:t>
      </w:r>
      <w:r>
        <w:rPr>
          <w:spacing w:val="-20"/>
          <w:position w:val="-1"/>
          <w:sz w:val="32"/>
          <w:szCs w:val="32"/>
        </w:rPr>
        <w:t>y</w:t>
      </w:r>
      <w:r>
        <w:rPr>
          <w:position w:val="-1"/>
          <w:sz w:val="32"/>
          <w:szCs w:val="32"/>
        </w:rPr>
        <w:t xml:space="preserve">, </w:t>
      </w:r>
      <w:r>
        <w:rPr>
          <w:spacing w:val="-1"/>
          <w:position w:val="-1"/>
          <w:sz w:val="32"/>
          <w:szCs w:val="32"/>
        </w:rPr>
        <w:t>s</w:t>
      </w:r>
      <w:r>
        <w:rPr>
          <w:position w:val="-1"/>
          <w:sz w:val="32"/>
          <w:szCs w:val="32"/>
        </w:rPr>
        <w:t>ho</w:t>
      </w:r>
      <w:r>
        <w:rPr>
          <w:spacing w:val="1"/>
          <w:position w:val="-1"/>
          <w:sz w:val="32"/>
          <w:szCs w:val="32"/>
        </w:rPr>
        <w:t>w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 xml:space="preserve">ng </w:t>
      </w:r>
      <w:r>
        <w:rPr>
          <w:spacing w:val="-1"/>
          <w:position w:val="-1"/>
          <w:sz w:val="32"/>
          <w:szCs w:val="32"/>
        </w:rPr>
        <w:t>l</w:t>
      </w:r>
      <w:r>
        <w:rPr>
          <w:spacing w:val="2"/>
          <w:position w:val="-1"/>
          <w:sz w:val="32"/>
          <w:szCs w:val="32"/>
        </w:rPr>
        <w:t>a</w:t>
      </w:r>
      <w:r>
        <w:rPr>
          <w:spacing w:val="-7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ger</w:t>
      </w:r>
      <w:r>
        <w:rPr>
          <w:spacing w:val="-1"/>
          <w:position w:val="-1"/>
          <w:sz w:val="32"/>
          <w:szCs w:val="32"/>
        </w:rPr>
        <w:t xml:space="preserve"> f</w:t>
      </w:r>
      <w:r>
        <w:rPr>
          <w:spacing w:val="1"/>
          <w:position w:val="-1"/>
          <w:sz w:val="32"/>
          <w:szCs w:val="32"/>
        </w:rPr>
        <w:t>i</w:t>
      </w:r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 xml:space="preserve">e </w:t>
      </w:r>
      <w:r>
        <w:rPr>
          <w:spacing w:val="1"/>
          <w:position w:val="-1"/>
          <w:sz w:val="32"/>
          <w:szCs w:val="32"/>
        </w:rPr>
        <w:t>f</w:t>
      </w:r>
      <w:r>
        <w:rPr>
          <w:spacing w:val="-1"/>
          <w:position w:val="-1"/>
          <w:sz w:val="32"/>
          <w:szCs w:val="32"/>
        </w:rPr>
        <w:t>irst</w:t>
      </w:r>
      <w:r>
        <w:rPr>
          <w:position w:val="-1"/>
          <w:sz w:val="32"/>
          <w:szCs w:val="32"/>
        </w:rPr>
        <w:t>.</w:t>
      </w:r>
    </w:p>
    <w:p w:rsidR="00B10A21" w:rsidRDefault="00B10A21">
      <w:pPr>
        <w:spacing w:before="9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836"/>
        <w:rPr>
          <w:sz w:val="32"/>
          <w:szCs w:val="32"/>
        </w:rPr>
      </w:pPr>
      <w:r>
        <w:rPr>
          <w:rFonts w:ascii="MS UI Gothic" w:eastAsia="MS UI Gothic" w:hAnsi="MS UI Gothic" w:cs="MS UI Gothic"/>
          <w:w w:val="79"/>
          <w:position w:val="-1"/>
          <w:sz w:val="32"/>
          <w:szCs w:val="32"/>
        </w:rPr>
        <w:t>➢</w:t>
      </w:r>
      <w:r>
        <w:rPr>
          <w:rFonts w:ascii="MS UI Gothic" w:eastAsia="MS UI Gothic" w:hAnsi="MS UI Gothic" w:cs="MS UI Gothic"/>
          <w:spacing w:val="28"/>
          <w:w w:val="79"/>
          <w:position w:val="-1"/>
          <w:sz w:val="32"/>
          <w:szCs w:val="32"/>
        </w:rPr>
        <w:t xml:space="preserve"> </w:t>
      </w:r>
      <w:proofErr w:type="spellStart"/>
      <w:proofErr w:type="gramStart"/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>s</w:t>
      </w:r>
      <w:proofErr w:type="spellEnd"/>
      <w:proofErr w:type="gramEnd"/>
      <w:r>
        <w:rPr>
          <w:spacing w:val="1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-</w:t>
      </w:r>
      <w:r>
        <w:rPr>
          <w:position w:val="-1"/>
          <w:sz w:val="32"/>
          <w:szCs w:val="32"/>
        </w:rPr>
        <w:t>S *.c</w:t>
      </w:r>
    </w:p>
    <w:p w:rsidR="00B10A21" w:rsidRDefault="00B10A21">
      <w:pPr>
        <w:spacing w:before="8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116"/>
        <w:rPr>
          <w:sz w:val="32"/>
          <w:szCs w:val="32"/>
        </w:rPr>
      </w:pPr>
      <w:r>
        <w:rPr>
          <w:rFonts w:ascii="MS UI Gothic" w:eastAsia="MS UI Gothic" w:hAnsi="MS UI Gothic" w:cs="MS UI Gothic"/>
          <w:w w:val="175"/>
          <w:position w:val="-1"/>
          <w:sz w:val="32"/>
          <w:szCs w:val="32"/>
        </w:rPr>
        <w:t>•</w:t>
      </w:r>
      <w:r>
        <w:rPr>
          <w:rFonts w:ascii="MS UI Gothic" w:eastAsia="MS UI Gothic" w:hAnsi="MS UI Gothic" w:cs="MS UI Gothic"/>
          <w:spacing w:val="76"/>
          <w:w w:val="175"/>
          <w:position w:val="-1"/>
          <w:sz w:val="32"/>
          <w:szCs w:val="32"/>
        </w:rPr>
        <w:t xml:space="preserve"> </w:t>
      </w:r>
      <w:r>
        <w:rPr>
          <w:rFonts w:ascii="Segoe MDL2 Assets" w:eastAsia="Segoe MDL2 Assets" w:hAnsi="Segoe MDL2 Assets" w:cs="Segoe MDL2 Assets"/>
          <w:w w:val="89"/>
          <w:position w:val="-1"/>
          <w:sz w:val="32"/>
          <w:szCs w:val="32"/>
        </w:rPr>
        <w:t></w:t>
      </w:r>
      <w:r>
        <w:rPr>
          <w:rFonts w:ascii="Segoe MDL2 Assets" w:eastAsia="Segoe MDL2 Assets" w:hAnsi="Segoe MDL2 Assets" w:cs="Segoe MDL2 Assets"/>
          <w:spacing w:val="3"/>
          <w:w w:val="89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Count</w:t>
      </w:r>
      <w:r>
        <w:rPr>
          <w:spacing w:val="-1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a</w:t>
      </w:r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 xml:space="preserve">l </w:t>
      </w:r>
      <w:r>
        <w:rPr>
          <w:spacing w:val="-1"/>
          <w:position w:val="-1"/>
          <w:sz w:val="32"/>
          <w:szCs w:val="32"/>
        </w:rPr>
        <w:t>fil</w:t>
      </w:r>
      <w:r>
        <w:rPr>
          <w:spacing w:val="2"/>
          <w:position w:val="-1"/>
          <w:sz w:val="32"/>
          <w:szCs w:val="32"/>
        </w:rPr>
        <w:t>e</w:t>
      </w:r>
      <w:r>
        <w:rPr>
          <w:position w:val="-1"/>
          <w:sz w:val="32"/>
          <w:szCs w:val="32"/>
        </w:rPr>
        <w:t xml:space="preserve">s </w:t>
      </w:r>
      <w:r>
        <w:rPr>
          <w:spacing w:val="-1"/>
          <w:position w:val="-1"/>
          <w:sz w:val="32"/>
          <w:szCs w:val="32"/>
        </w:rPr>
        <w:t>i</w:t>
      </w:r>
      <w:r>
        <w:rPr>
          <w:position w:val="-1"/>
          <w:sz w:val="32"/>
          <w:szCs w:val="32"/>
        </w:rPr>
        <w:t>n</w:t>
      </w:r>
      <w:r>
        <w:rPr>
          <w:spacing w:val="2"/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he cu</w:t>
      </w:r>
      <w:r>
        <w:rPr>
          <w:spacing w:val="-1"/>
          <w:position w:val="-1"/>
          <w:sz w:val="32"/>
          <w:szCs w:val="32"/>
        </w:rPr>
        <w:t>rr</w:t>
      </w:r>
      <w:r>
        <w:rPr>
          <w:position w:val="-1"/>
          <w:sz w:val="32"/>
          <w:szCs w:val="32"/>
        </w:rPr>
        <w:t xml:space="preserve">ent </w:t>
      </w:r>
      <w:r>
        <w:rPr>
          <w:position w:val="-1"/>
          <w:sz w:val="32"/>
          <w:szCs w:val="32"/>
        </w:rPr>
        <w:t>d</w:t>
      </w:r>
      <w:r>
        <w:rPr>
          <w:spacing w:val="-1"/>
          <w:position w:val="-1"/>
          <w:sz w:val="32"/>
          <w:szCs w:val="32"/>
        </w:rPr>
        <w:t>ir</w:t>
      </w:r>
      <w:r>
        <w:rPr>
          <w:position w:val="-1"/>
          <w:sz w:val="32"/>
          <w:szCs w:val="32"/>
        </w:rPr>
        <w:t>e</w:t>
      </w:r>
      <w:r>
        <w:rPr>
          <w:spacing w:val="1"/>
          <w:position w:val="-1"/>
          <w:sz w:val="32"/>
          <w:szCs w:val="32"/>
        </w:rPr>
        <w:t>c</w:t>
      </w:r>
      <w:r>
        <w:rPr>
          <w:spacing w:val="-1"/>
          <w:position w:val="-1"/>
          <w:sz w:val="32"/>
          <w:szCs w:val="32"/>
        </w:rPr>
        <w:t>t</w:t>
      </w:r>
      <w:r>
        <w:rPr>
          <w:position w:val="-1"/>
          <w:sz w:val="32"/>
          <w:szCs w:val="32"/>
        </w:rPr>
        <w:t>o</w:t>
      </w:r>
      <w:r>
        <w:rPr>
          <w:spacing w:val="-1"/>
          <w:position w:val="-1"/>
          <w:sz w:val="32"/>
          <w:szCs w:val="32"/>
        </w:rPr>
        <w:t>r</w:t>
      </w:r>
      <w:r>
        <w:rPr>
          <w:spacing w:val="-20"/>
          <w:position w:val="-1"/>
          <w:sz w:val="32"/>
          <w:szCs w:val="32"/>
        </w:rPr>
        <w:t>y</w:t>
      </w:r>
      <w:r>
        <w:rPr>
          <w:position w:val="-1"/>
          <w:sz w:val="32"/>
          <w:szCs w:val="32"/>
        </w:rPr>
        <w:t>.</w:t>
      </w:r>
    </w:p>
    <w:p w:rsidR="00B10A21" w:rsidRDefault="00B10A21">
      <w:pPr>
        <w:spacing w:before="9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spacing w:line="380" w:lineRule="exact"/>
        <w:ind w:left="836"/>
        <w:rPr>
          <w:sz w:val="32"/>
          <w:szCs w:val="32"/>
        </w:rPr>
      </w:pPr>
      <w:r>
        <w:rPr>
          <w:rFonts w:ascii="MS UI Gothic" w:eastAsia="MS UI Gothic" w:hAnsi="MS UI Gothic" w:cs="MS UI Gothic"/>
          <w:w w:val="79"/>
          <w:position w:val="-1"/>
          <w:sz w:val="32"/>
          <w:szCs w:val="32"/>
        </w:rPr>
        <w:t>➢</w:t>
      </w:r>
      <w:r>
        <w:rPr>
          <w:rFonts w:ascii="MS UI Gothic" w:eastAsia="MS UI Gothic" w:hAnsi="MS UI Gothic" w:cs="MS UI Gothic"/>
          <w:spacing w:val="28"/>
          <w:w w:val="79"/>
          <w:position w:val="-1"/>
          <w:sz w:val="32"/>
          <w:szCs w:val="32"/>
        </w:rPr>
        <w:t xml:space="preserve"> </w:t>
      </w:r>
      <w:proofErr w:type="spellStart"/>
      <w:proofErr w:type="gramStart"/>
      <w:r>
        <w:rPr>
          <w:spacing w:val="-1"/>
          <w:position w:val="-1"/>
          <w:sz w:val="32"/>
          <w:szCs w:val="32"/>
        </w:rPr>
        <w:t>l</w:t>
      </w:r>
      <w:r>
        <w:rPr>
          <w:position w:val="-1"/>
          <w:sz w:val="32"/>
          <w:szCs w:val="32"/>
        </w:rPr>
        <w:t>s</w:t>
      </w:r>
      <w:proofErr w:type="spellEnd"/>
      <w:proofErr w:type="gramEnd"/>
      <w:r>
        <w:rPr>
          <w:spacing w:val="1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–l</w:t>
      </w:r>
      <w:r>
        <w:rPr>
          <w:spacing w:val="-1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 xml:space="preserve">| </w:t>
      </w:r>
      <w:proofErr w:type="spellStart"/>
      <w:r>
        <w:rPr>
          <w:position w:val="-1"/>
          <w:sz w:val="32"/>
          <w:szCs w:val="32"/>
        </w:rPr>
        <w:t>g</w:t>
      </w:r>
      <w:r>
        <w:rPr>
          <w:spacing w:val="-1"/>
          <w:position w:val="-1"/>
          <w:sz w:val="32"/>
          <w:szCs w:val="32"/>
        </w:rPr>
        <w:t>r</w:t>
      </w:r>
      <w:r>
        <w:rPr>
          <w:position w:val="-1"/>
          <w:sz w:val="32"/>
          <w:szCs w:val="32"/>
        </w:rPr>
        <w:t>ep</w:t>
      </w:r>
      <w:proofErr w:type="spellEnd"/>
      <w:r>
        <w:rPr>
          <w:spacing w:val="1"/>
          <w:position w:val="-1"/>
          <w:sz w:val="32"/>
          <w:szCs w:val="32"/>
        </w:rPr>
        <w:t xml:space="preserve"> </w:t>
      </w:r>
      <w:r>
        <w:rPr>
          <w:position w:val="-1"/>
          <w:sz w:val="32"/>
          <w:szCs w:val="32"/>
        </w:rPr>
        <w:t>“^</w:t>
      </w:r>
      <w:r>
        <w:rPr>
          <w:spacing w:val="-1"/>
          <w:position w:val="-1"/>
          <w:sz w:val="32"/>
          <w:szCs w:val="32"/>
        </w:rPr>
        <w:t>-</w:t>
      </w:r>
      <w:r>
        <w:rPr>
          <w:position w:val="-1"/>
          <w:sz w:val="32"/>
          <w:szCs w:val="32"/>
        </w:rPr>
        <w:t xml:space="preserve">” | </w:t>
      </w:r>
      <w:proofErr w:type="spellStart"/>
      <w:r>
        <w:rPr>
          <w:spacing w:val="1"/>
          <w:position w:val="-1"/>
          <w:sz w:val="32"/>
          <w:szCs w:val="32"/>
        </w:rPr>
        <w:t>w</w:t>
      </w:r>
      <w:r>
        <w:rPr>
          <w:position w:val="-1"/>
          <w:sz w:val="32"/>
          <w:szCs w:val="32"/>
        </w:rPr>
        <w:t>c</w:t>
      </w:r>
      <w:proofErr w:type="spellEnd"/>
      <w:r>
        <w:rPr>
          <w:position w:val="-1"/>
          <w:sz w:val="32"/>
          <w:szCs w:val="32"/>
        </w:rPr>
        <w:t xml:space="preserve"> </w:t>
      </w:r>
      <w:r>
        <w:rPr>
          <w:spacing w:val="-1"/>
          <w:position w:val="-1"/>
          <w:sz w:val="32"/>
          <w:szCs w:val="32"/>
        </w:rPr>
        <w:t>-</w:t>
      </w:r>
      <w:r>
        <w:rPr>
          <w:position w:val="-1"/>
          <w:sz w:val="32"/>
          <w:szCs w:val="32"/>
        </w:rPr>
        <w:t>l</w:t>
      </w:r>
    </w:p>
    <w:p w:rsidR="00B10A21" w:rsidRDefault="00B10A21">
      <w:pPr>
        <w:spacing w:before="8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tabs>
          <w:tab w:val="left" w:pos="460"/>
        </w:tabs>
        <w:spacing w:before="24" w:line="360" w:lineRule="exact"/>
        <w:ind w:left="476" w:right="225" w:hanging="360"/>
        <w:rPr>
          <w:sz w:val="32"/>
          <w:szCs w:val="32"/>
        </w:rPr>
      </w:pPr>
      <w:r>
        <w:rPr>
          <w:rFonts w:ascii="MS UI Gothic" w:eastAsia="MS UI Gothic" w:hAnsi="MS UI Gothic" w:cs="MS UI Gothic"/>
          <w:w w:val="175"/>
          <w:sz w:val="32"/>
          <w:szCs w:val="32"/>
        </w:rPr>
        <w:t>•</w:t>
      </w:r>
      <w:r>
        <w:rPr>
          <w:rFonts w:ascii="MS UI Gothic" w:eastAsia="MS UI Gothic" w:hAnsi="MS UI Gothic" w:cs="MS UI Gothic"/>
          <w:sz w:val="32"/>
          <w:szCs w:val="32"/>
        </w:rPr>
        <w:tab/>
      </w:r>
      <w:r>
        <w:rPr>
          <w:rFonts w:ascii="Segoe MDL2 Assets" w:eastAsia="Segoe MDL2 Assets" w:hAnsi="Segoe MDL2 Assets" w:cs="Segoe MDL2 Assets"/>
          <w:w w:val="89"/>
          <w:sz w:val="32"/>
          <w:szCs w:val="32"/>
        </w:rPr>
        <w:t></w:t>
      </w:r>
      <w:r>
        <w:rPr>
          <w:rFonts w:ascii="Segoe MDL2 Assets" w:eastAsia="Segoe MDL2 Assets" w:hAnsi="Segoe MDL2 Assets" w:cs="Segoe MDL2 Assets"/>
          <w:spacing w:val="3"/>
          <w:w w:val="89"/>
          <w:sz w:val="32"/>
          <w:szCs w:val="32"/>
        </w:rPr>
        <w:t xml:space="preserve"> </w:t>
      </w:r>
      <w:r>
        <w:rPr>
          <w:spacing w:val="1"/>
          <w:sz w:val="32"/>
          <w:szCs w:val="32"/>
        </w:rPr>
        <w:t>U</w:t>
      </w:r>
      <w:r>
        <w:rPr>
          <w:spacing w:val="-1"/>
          <w:sz w:val="32"/>
          <w:szCs w:val="32"/>
        </w:rPr>
        <w:t>s</w:t>
      </w:r>
      <w:r>
        <w:rPr>
          <w:sz w:val="32"/>
          <w:szCs w:val="32"/>
        </w:rPr>
        <w:t xml:space="preserve">e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he p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pe</w:t>
      </w:r>
      <w:r>
        <w:rPr>
          <w:spacing w:val="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(</w:t>
      </w:r>
      <w:r>
        <w:rPr>
          <w:sz w:val="32"/>
          <w:szCs w:val="32"/>
        </w:rPr>
        <w:t>|) ope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or</w:t>
      </w:r>
      <w:r>
        <w:rPr>
          <w:spacing w:val="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o co</w:t>
      </w:r>
      <w:r>
        <w:rPr>
          <w:spacing w:val="-1"/>
          <w:sz w:val="32"/>
          <w:szCs w:val="32"/>
        </w:rPr>
        <w:t>m</w:t>
      </w:r>
      <w:r>
        <w:rPr>
          <w:spacing w:val="2"/>
          <w:sz w:val="32"/>
          <w:szCs w:val="32"/>
        </w:rPr>
        <w:t>b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 xml:space="preserve">ne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he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ou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put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of</w:t>
      </w:r>
      <w:r>
        <w:rPr>
          <w:spacing w:val="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 xml:space="preserve">he </w:t>
      </w:r>
      <w:proofErr w:type="spellStart"/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s</w:t>
      </w:r>
      <w:proofErr w:type="spellEnd"/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co</w:t>
      </w:r>
      <w:r>
        <w:rPr>
          <w:spacing w:val="-1"/>
          <w:sz w:val="32"/>
          <w:szCs w:val="32"/>
        </w:rPr>
        <w:t>mm</w:t>
      </w:r>
      <w:r>
        <w:rPr>
          <w:sz w:val="32"/>
          <w:szCs w:val="32"/>
        </w:rPr>
        <w:t>and</w:t>
      </w:r>
      <w:r>
        <w:rPr>
          <w:spacing w:val="1"/>
          <w:sz w:val="32"/>
          <w:szCs w:val="32"/>
        </w:rPr>
        <w:t xml:space="preserve"> w</w:t>
      </w:r>
      <w:r>
        <w:rPr>
          <w:spacing w:val="-1"/>
          <w:sz w:val="32"/>
          <w:szCs w:val="32"/>
        </w:rPr>
        <w:t>it</w:t>
      </w:r>
      <w:r>
        <w:rPr>
          <w:sz w:val="32"/>
          <w:szCs w:val="32"/>
        </w:rPr>
        <w:t xml:space="preserve">h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he</w:t>
      </w:r>
      <w:r>
        <w:rPr>
          <w:spacing w:val="2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ep</w:t>
      </w:r>
      <w:proofErr w:type="spellEnd"/>
      <w:r>
        <w:rPr>
          <w:sz w:val="32"/>
          <w:szCs w:val="32"/>
        </w:rPr>
        <w:t xml:space="preserve"> co</w:t>
      </w:r>
      <w:r>
        <w:rPr>
          <w:spacing w:val="-1"/>
          <w:sz w:val="32"/>
          <w:szCs w:val="32"/>
        </w:rPr>
        <w:t>mm</w:t>
      </w:r>
      <w:r>
        <w:rPr>
          <w:sz w:val="32"/>
          <w:szCs w:val="32"/>
        </w:rPr>
        <w:t>and</w:t>
      </w:r>
      <w:r>
        <w:rPr>
          <w:spacing w:val="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 xml:space="preserve">o </w:t>
      </w:r>
      <w:r>
        <w:rPr>
          <w:spacing w:val="-1"/>
          <w:sz w:val="32"/>
          <w:szCs w:val="32"/>
        </w:rPr>
        <w:t>f</w:t>
      </w:r>
      <w:r>
        <w:rPr>
          <w:spacing w:val="1"/>
          <w:sz w:val="32"/>
          <w:szCs w:val="32"/>
        </w:rPr>
        <w:t>i</w:t>
      </w:r>
      <w:r>
        <w:rPr>
          <w:spacing w:val="-1"/>
          <w:sz w:val="32"/>
          <w:szCs w:val="32"/>
        </w:rPr>
        <w:t>lt</w:t>
      </w:r>
      <w:r>
        <w:rPr>
          <w:sz w:val="32"/>
          <w:szCs w:val="32"/>
        </w:rPr>
        <w:t>er</w:t>
      </w:r>
      <w:r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and d</w:t>
      </w:r>
      <w:r>
        <w:rPr>
          <w:spacing w:val="-1"/>
          <w:sz w:val="32"/>
          <w:szCs w:val="32"/>
        </w:rPr>
        <w:t>is</w:t>
      </w:r>
      <w:r>
        <w:rPr>
          <w:spacing w:val="2"/>
          <w:sz w:val="32"/>
          <w:szCs w:val="32"/>
        </w:rPr>
        <w:t>p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ay on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 xml:space="preserve">y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he</w:t>
      </w:r>
      <w:r>
        <w:rPr>
          <w:spacing w:val="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fil</w:t>
      </w:r>
      <w:r>
        <w:rPr>
          <w:spacing w:val="2"/>
          <w:sz w:val="32"/>
          <w:szCs w:val="32"/>
        </w:rPr>
        <w:t>e</w:t>
      </w:r>
      <w:r>
        <w:rPr>
          <w:sz w:val="32"/>
          <w:szCs w:val="32"/>
        </w:rPr>
        <w:t xml:space="preserve">s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</w:t>
      </w:r>
      <w:r>
        <w:rPr>
          <w:spacing w:val="2"/>
          <w:sz w:val="32"/>
          <w:szCs w:val="32"/>
        </w:rPr>
        <w:t>a</w:t>
      </w:r>
      <w:r>
        <w:rPr>
          <w:sz w:val="32"/>
          <w:szCs w:val="32"/>
        </w:rPr>
        <w:t>t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con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n</w:t>
      </w:r>
      <w:r>
        <w:rPr>
          <w:spacing w:val="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he pat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e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 xml:space="preserve">n </w:t>
      </w:r>
      <w:r>
        <w:rPr>
          <w:spacing w:val="-1"/>
          <w:sz w:val="32"/>
          <w:szCs w:val="32"/>
        </w:rPr>
        <w:t>"</w:t>
      </w:r>
      <w:r>
        <w:rPr>
          <w:sz w:val="32"/>
          <w:szCs w:val="32"/>
        </w:rPr>
        <w:t>h</w:t>
      </w:r>
      <w:r>
        <w:rPr>
          <w:spacing w:val="2"/>
          <w:sz w:val="32"/>
          <w:szCs w:val="32"/>
        </w:rPr>
        <w:t>e</w:t>
      </w:r>
      <w:r>
        <w:rPr>
          <w:spacing w:val="-1"/>
          <w:sz w:val="32"/>
          <w:szCs w:val="32"/>
        </w:rPr>
        <w:t>ll</w:t>
      </w:r>
      <w:r>
        <w:rPr>
          <w:sz w:val="32"/>
          <w:szCs w:val="32"/>
        </w:rPr>
        <w:t>o"</w:t>
      </w:r>
      <w:r>
        <w:rPr>
          <w:spacing w:val="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 xml:space="preserve">n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he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cu</w:t>
      </w:r>
      <w:r>
        <w:rPr>
          <w:spacing w:val="-1"/>
          <w:sz w:val="32"/>
          <w:szCs w:val="32"/>
        </w:rPr>
        <w:t>rr</w:t>
      </w:r>
      <w:r>
        <w:rPr>
          <w:sz w:val="32"/>
          <w:szCs w:val="32"/>
        </w:rPr>
        <w:t>ent d</w:t>
      </w:r>
      <w:r>
        <w:rPr>
          <w:spacing w:val="-1"/>
          <w:sz w:val="32"/>
          <w:szCs w:val="32"/>
        </w:rPr>
        <w:t>ir</w:t>
      </w:r>
      <w:r>
        <w:rPr>
          <w:sz w:val="32"/>
          <w:szCs w:val="32"/>
        </w:rPr>
        <w:t>ec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o</w:t>
      </w:r>
      <w:r>
        <w:rPr>
          <w:spacing w:val="-1"/>
          <w:sz w:val="32"/>
          <w:szCs w:val="32"/>
        </w:rPr>
        <w:t>r</w:t>
      </w:r>
      <w:r>
        <w:rPr>
          <w:spacing w:val="-20"/>
          <w:sz w:val="32"/>
          <w:szCs w:val="32"/>
        </w:rPr>
        <w:t>y</w:t>
      </w:r>
      <w:r>
        <w:rPr>
          <w:sz w:val="32"/>
          <w:szCs w:val="32"/>
        </w:rPr>
        <w:t>.</w:t>
      </w:r>
    </w:p>
    <w:p w:rsidR="00B10A21" w:rsidRDefault="00B10A21">
      <w:pPr>
        <w:spacing w:before="14" w:line="280" w:lineRule="exact"/>
        <w:rPr>
          <w:sz w:val="28"/>
          <w:szCs w:val="28"/>
        </w:rPr>
      </w:pPr>
    </w:p>
    <w:p w:rsidR="00B10A21" w:rsidRDefault="006F08ED">
      <w:pPr>
        <w:ind w:left="836"/>
        <w:rPr>
          <w:sz w:val="32"/>
          <w:szCs w:val="32"/>
        </w:rPr>
      </w:pPr>
      <w:r>
        <w:rPr>
          <w:rFonts w:ascii="MS UI Gothic" w:eastAsia="MS UI Gothic" w:hAnsi="MS UI Gothic" w:cs="MS UI Gothic"/>
          <w:w w:val="79"/>
          <w:sz w:val="32"/>
          <w:szCs w:val="32"/>
        </w:rPr>
        <w:t>➢</w:t>
      </w:r>
      <w:r>
        <w:rPr>
          <w:rFonts w:ascii="MS UI Gothic" w:eastAsia="MS UI Gothic" w:hAnsi="MS UI Gothic" w:cs="MS UI Gothic"/>
          <w:spacing w:val="28"/>
          <w:w w:val="79"/>
          <w:sz w:val="32"/>
          <w:szCs w:val="32"/>
        </w:rPr>
        <w:t xml:space="preserve"> </w:t>
      </w:r>
      <w:proofErr w:type="spellStart"/>
      <w:proofErr w:type="gramStart"/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s</w:t>
      </w:r>
      <w:proofErr w:type="spellEnd"/>
      <w:proofErr w:type="gramEnd"/>
      <w:r>
        <w:rPr>
          <w:spacing w:val="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-</w:t>
      </w:r>
      <w:r>
        <w:rPr>
          <w:sz w:val="32"/>
          <w:szCs w:val="32"/>
        </w:rPr>
        <w:t xml:space="preserve">l | </w:t>
      </w:r>
      <w:proofErr w:type="spellStart"/>
      <w:r>
        <w:rPr>
          <w:sz w:val="32"/>
          <w:szCs w:val="32"/>
        </w:rPr>
        <w:t>g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ep</w:t>
      </w:r>
      <w:proofErr w:type="spellEnd"/>
      <w:r>
        <w:rPr>
          <w:sz w:val="32"/>
          <w:szCs w:val="32"/>
        </w:rPr>
        <w:t xml:space="preserve"> “he</w:t>
      </w:r>
      <w:r>
        <w:rPr>
          <w:spacing w:val="-1"/>
          <w:sz w:val="32"/>
          <w:szCs w:val="32"/>
        </w:rPr>
        <w:t>ll</w:t>
      </w:r>
      <w:r>
        <w:rPr>
          <w:sz w:val="32"/>
          <w:szCs w:val="32"/>
        </w:rPr>
        <w:t>o”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*.*</w:t>
      </w:r>
    </w:p>
    <w:p w:rsidR="00B10A21" w:rsidRDefault="00B10A21">
      <w:pPr>
        <w:spacing w:before="8" w:line="140" w:lineRule="exact"/>
        <w:rPr>
          <w:sz w:val="14"/>
          <w:szCs w:val="14"/>
        </w:rPr>
      </w:pPr>
    </w:p>
    <w:p w:rsidR="00B10A21" w:rsidRDefault="00B10A21">
      <w:pPr>
        <w:spacing w:line="200" w:lineRule="exact"/>
      </w:pPr>
    </w:p>
    <w:p w:rsidR="00B10A21" w:rsidRDefault="006F08ED">
      <w:pPr>
        <w:tabs>
          <w:tab w:val="left" w:pos="460"/>
        </w:tabs>
        <w:spacing w:before="24" w:line="360" w:lineRule="exact"/>
        <w:ind w:left="476" w:right="1260" w:hanging="360"/>
        <w:rPr>
          <w:sz w:val="32"/>
          <w:szCs w:val="32"/>
        </w:rPr>
      </w:pPr>
      <w:r>
        <w:rPr>
          <w:rFonts w:ascii="MS UI Gothic" w:eastAsia="MS UI Gothic" w:hAnsi="MS UI Gothic" w:cs="MS UI Gothic"/>
          <w:w w:val="175"/>
          <w:sz w:val="32"/>
          <w:szCs w:val="32"/>
        </w:rPr>
        <w:t>•</w:t>
      </w:r>
      <w:r>
        <w:rPr>
          <w:rFonts w:ascii="MS UI Gothic" w:eastAsia="MS UI Gothic" w:hAnsi="MS UI Gothic" w:cs="MS UI Gothic"/>
          <w:sz w:val="32"/>
          <w:szCs w:val="32"/>
        </w:rPr>
        <w:tab/>
      </w:r>
      <w:r>
        <w:rPr>
          <w:rFonts w:ascii="Segoe MDL2 Assets" w:eastAsia="Segoe MDL2 Assets" w:hAnsi="Segoe MDL2 Assets" w:cs="Segoe MDL2 Assets"/>
          <w:w w:val="89"/>
          <w:sz w:val="32"/>
          <w:szCs w:val="32"/>
        </w:rPr>
        <w:t></w:t>
      </w:r>
      <w:r>
        <w:rPr>
          <w:rFonts w:ascii="Segoe MDL2 Assets" w:eastAsia="Segoe MDL2 Assets" w:hAnsi="Segoe MDL2 Assets" w:cs="Segoe MDL2 Assets"/>
          <w:spacing w:val="3"/>
          <w:w w:val="89"/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>
        <w:rPr>
          <w:spacing w:val="-1"/>
          <w:sz w:val="32"/>
          <w:szCs w:val="32"/>
        </w:rPr>
        <w:t>r</w:t>
      </w:r>
      <w:r>
        <w:rPr>
          <w:sz w:val="32"/>
          <w:szCs w:val="32"/>
        </w:rPr>
        <w:t>ea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 xml:space="preserve">e a </w:t>
      </w:r>
      <w:r>
        <w:rPr>
          <w:spacing w:val="-1"/>
          <w:sz w:val="32"/>
          <w:szCs w:val="32"/>
        </w:rPr>
        <w:t>f</w:t>
      </w:r>
      <w:r>
        <w:rPr>
          <w:spacing w:val="1"/>
          <w:sz w:val="32"/>
          <w:szCs w:val="32"/>
        </w:rPr>
        <w:t>i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e na</w:t>
      </w:r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>ed</w:t>
      </w:r>
      <w:r>
        <w:rPr>
          <w:spacing w:val="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s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>p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e</w:t>
      </w:r>
      <w:r>
        <w:rPr>
          <w:spacing w:val="1"/>
          <w:sz w:val="32"/>
          <w:szCs w:val="32"/>
        </w:rPr>
        <w:t>.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 xml:space="preserve">xt and </w:t>
      </w:r>
      <w:r>
        <w:rPr>
          <w:spacing w:val="1"/>
          <w:sz w:val="32"/>
          <w:szCs w:val="32"/>
        </w:rPr>
        <w:t>w</w:t>
      </w:r>
      <w:r>
        <w:rPr>
          <w:spacing w:val="-1"/>
          <w:sz w:val="32"/>
          <w:szCs w:val="32"/>
        </w:rPr>
        <w:t>rit</w:t>
      </w:r>
      <w:r>
        <w:rPr>
          <w:sz w:val="32"/>
          <w:szCs w:val="32"/>
        </w:rPr>
        <w:t xml:space="preserve">e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he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ou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 xml:space="preserve">put of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he echo com</w:t>
      </w:r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>and, con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a</w:t>
      </w:r>
      <w:r>
        <w:rPr>
          <w:spacing w:val="-1"/>
          <w:sz w:val="32"/>
          <w:szCs w:val="32"/>
        </w:rPr>
        <w:t>i</w:t>
      </w:r>
      <w:r>
        <w:rPr>
          <w:spacing w:val="2"/>
          <w:sz w:val="32"/>
          <w:szCs w:val="32"/>
        </w:rPr>
        <w:t>n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 xml:space="preserve">ng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he</w:t>
      </w:r>
      <w:r>
        <w:rPr>
          <w:spacing w:val="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 xml:space="preserve">ext </w:t>
      </w:r>
      <w:r>
        <w:rPr>
          <w:spacing w:val="-1"/>
          <w:sz w:val="32"/>
          <w:szCs w:val="32"/>
        </w:rPr>
        <w:t>"</w:t>
      </w:r>
      <w:r>
        <w:rPr>
          <w:spacing w:val="1"/>
          <w:sz w:val="32"/>
          <w:szCs w:val="32"/>
        </w:rPr>
        <w:t>H</w:t>
      </w:r>
      <w:r>
        <w:rPr>
          <w:sz w:val="32"/>
          <w:szCs w:val="32"/>
        </w:rPr>
        <w:t>e</w:t>
      </w:r>
      <w:r>
        <w:rPr>
          <w:spacing w:val="-1"/>
          <w:sz w:val="32"/>
          <w:szCs w:val="32"/>
        </w:rPr>
        <w:t>ll</w:t>
      </w:r>
      <w:r>
        <w:rPr>
          <w:sz w:val="32"/>
          <w:szCs w:val="32"/>
        </w:rPr>
        <w:t>o, L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nux</w:t>
      </w:r>
      <w:r>
        <w:rPr>
          <w:spacing w:val="1"/>
          <w:sz w:val="32"/>
          <w:szCs w:val="32"/>
        </w:rPr>
        <w:t>!</w:t>
      </w:r>
      <w:r>
        <w:rPr>
          <w:sz w:val="32"/>
          <w:szCs w:val="32"/>
        </w:rPr>
        <w:t xml:space="preserve">" 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n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o</w:t>
      </w:r>
      <w:r>
        <w:rPr>
          <w:spacing w:val="2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t</w:t>
      </w:r>
      <w:r>
        <w:rPr>
          <w:sz w:val="32"/>
          <w:szCs w:val="32"/>
        </w:rPr>
        <w:t>h</w:t>
      </w:r>
      <w:r>
        <w:rPr>
          <w:spacing w:val="1"/>
          <w:sz w:val="32"/>
          <w:szCs w:val="32"/>
        </w:rPr>
        <w:t>i</w:t>
      </w:r>
      <w:r>
        <w:rPr>
          <w:sz w:val="32"/>
          <w:szCs w:val="32"/>
        </w:rPr>
        <w:t xml:space="preserve">s </w:t>
      </w:r>
      <w:r>
        <w:rPr>
          <w:spacing w:val="-1"/>
          <w:sz w:val="32"/>
          <w:szCs w:val="32"/>
        </w:rPr>
        <w:t>f</w:t>
      </w:r>
      <w:r>
        <w:rPr>
          <w:spacing w:val="1"/>
          <w:sz w:val="32"/>
          <w:szCs w:val="32"/>
        </w:rPr>
        <w:t>i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e</w:t>
      </w:r>
    </w:p>
    <w:p w:rsidR="00B10A21" w:rsidRDefault="00B10A21">
      <w:pPr>
        <w:spacing w:before="14" w:line="280" w:lineRule="exact"/>
        <w:rPr>
          <w:sz w:val="28"/>
          <w:szCs w:val="28"/>
        </w:rPr>
      </w:pPr>
    </w:p>
    <w:p w:rsidR="00B10A21" w:rsidRDefault="006F08ED">
      <w:pPr>
        <w:ind w:left="836"/>
        <w:rPr>
          <w:sz w:val="32"/>
          <w:szCs w:val="32"/>
        </w:rPr>
      </w:pPr>
      <w:r>
        <w:rPr>
          <w:rFonts w:ascii="MS UI Gothic" w:eastAsia="MS UI Gothic" w:hAnsi="MS UI Gothic" w:cs="MS UI Gothic"/>
          <w:w w:val="79"/>
          <w:sz w:val="32"/>
          <w:szCs w:val="32"/>
        </w:rPr>
        <w:t>➢</w:t>
      </w:r>
      <w:r>
        <w:rPr>
          <w:rFonts w:ascii="MS UI Gothic" w:eastAsia="MS UI Gothic" w:hAnsi="MS UI Gothic" w:cs="MS UI Gothic"/>
          <w:spacing w:val="28"/>
          <w:w w:val="79"/>
          <w:sz w:val="32"/>
          <w:szCs w:val="32"/>
        </w:rPr>
        <w:t xml:space="preserve"> </w:t>
      </w:r>
      <w:r>
        <w:rPr>
          <w:sz w:val="32"/>
          <w:szCs w:val="32"/>
        </w:rPr>
        <w:t>echo “He</w:t>
      </w:r>
      <w:r>
        <w:rPr>
          <w:spacing w:val="-1"/>
          <w:sz w:val="32"/>
          <w:szCs w:val="32"/>
        </w:rPr>
        <w:t>ll</w:t>
      </w:r>
      <w:r>
        <w:rPr>
          <w:sz w:val="32"/>
          <w:szCs w:val="32"/>
        </w:rPr>
        <w:t>o,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L</w:t>
      </w:r>
      <w:r>
        <w:rPr>
          <w:spacing w:val="-1"/>
          <w:sz w:val="32"/>
          <w:szCs w:val="32"/>
        </w:rPr>
        <w:t>i</w:t>
      </w:r>
      <w:r>
        <w:rPr>
          <w:sz w:val="32"/>
          <w:szCs w:val="32"/>
        </w:rPr>
        <w:t>nux</w:t>
      </w:r>
      <w:r>
        <w:rPr>
          <w:spacing w:val="-1"/>
          <w:sz w:val="32"/>
          <w:szCs w:val="32"/>
        </w:rPr>
        <w:t>!</w:t>
      </w:r>
      <w:r>
        <w:rPr>
          <w:sz w:val="32"/>
          <w:szCs w:val="32"/>
        </w:rPr>
        <w:t xml:space="preserve">” &gt; </w:t>
      </w:r>
      <w:r>
        <w:rPr>
          <w:spacing w:val="-1"/>
          <w:sz w:val="32"/>
          <w:szCs w:val="32"/>
        </w:rPr>
        <w:t>s</w:t>
      </w:r>
      <w:r>
        <w:rPr>
          <w:spacing w:val="2"/>
          <w:sz w:val="32"/>
          <w:szCs w:val="32"/>
        </w:rPr>
        <w:t>a</w:t>
      </w:r>
      <w:r>
        <w:rPr>
          <w:spacing w:val="-1"/>
          <w:sz w:val="32"/>
          <w:szCs w:val="32"/>
        </w:rPr>
        <w:t>m</w:t>
      </w:r>
      <w:r>
        <w:rPr>
          <w:sz w:val="32"/>
          <w:szCs w:val="32"/>
        </w:rPr>
        <w:t>p</w:t>
      </w:r>
      <w:r>
        <w:rPr>
          <w:spacing w:val="-1"/>
          <w:sz w:val="32"/>
          <w:szCs w:val="32"/>
        </w:rPr>
        <w:t>l</w:t>
      </w:r>
      <w:r>
        <w:rPr>
          <w:sz w:val="32"/>
          <w:szCs w:val="32"/>
        </w:rPr>
        <w:t>e.</w:t>
      </w:r>
      <w:r>
        <w:rPr>
          <w:spacing w:val="-1"/>
          <w:sz w:val="32"/>
          <w:szCs w:val="32"/>
        </w:rPr>
        <w:t>t</w:t>
      </w:r>
      <w:r>
        <w:rPr>
          <w:spacing w:val="2"/>
          <w:sz w:val="32"/>
          <w:szCs w:val="32"/>
        </w:rPr>
        <w:t>x</w:t>
      </w:r>
      <w:r>
        <w:rPr>
          <w:sz w:val="32"/>
          <w:szCs w:val="32"/>
        </w:rPr>
        <w:t>t</w:t>
      </w:r>
    </w:p>
    <w:sectPr w:rsidR="00B10A21">
      <w:pgSz w:w="12240" w:h="15840"/>
      <w:pgMar w:top="1400" w:right="1020" w:bottom="280" w:left="1020" w:header="116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8ED" w:rsidRDefault="006F08ED">
      <w:r>
        <w:separator/>
      </w:r>
    </w:p>
  </w:endnote>
  <w:endnote w:type="continuationSeparator" w:id="0">
    <w:p w:rsidR="006F08ED" w:rsidRDefault="006F0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C8" w:rsidRDefault="001A25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C8" w:rsidRDefault="001A25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C8" w:rsidRDefault="001A25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8ED" w:rsidRDefault="006F08ED">
      <w:r>
        <w:separator/>
      </w:r>
    </w:p>
  </w:footnote>
  <w:footnote w:type="continuationSeparator" w:id="0">
    <w:p w:rsidR="006F08ED" w:rsidRDefault="006F08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C8" w:rsidRDefault="001A25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A21" w:rsidRDefault="006F08ED" w:rsidP="001A25C8">
    <w:pPr>
      <w:tabs>
        <w:tab w:val="right" w:pos="10200"/>
      </w:tabs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8pt;margin-top:57.3pt;width:93.95pt;height:14pt;z-index:-251659776;mso-position-horizontal-relative:page;mso-position-vertical-relative:page" filled="f" stroked="f">
          <v:textbox style="mso-next-textbox:#_x0000_s2051" inset="0,0,0,0">
            <w:txbxContent>
              <w:p w:rsidR="00B10A21" w:rsidRDefault="001A25C8" w:rsidP="001A25C8">
                <w:pPr>
                  <w:spacing w:line="260" w:lineRule="exact"/>
                  <w:ind w:right="-36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Zobia</w:t>
                </w:r>
                <w:proofErr w:type="spellEnd"/>
                <w:r>
                  <w:rPr>
                    <w:sz w:val="24"/>
                    <w:szCs w:val="24"/>
                  </w:rPr>
                  <w:t xml:space="preserve"> Nasim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8.6pt;margin-top:57.3pt;width:35pt;height:14pt;z-index:-251658752;mso-position-horizontal-relative:page;mso-position-vertical-relative:page" filled="f" stroked="f">
          <v:textbox style="mso-next-textbox:#_x0000_s2050" inset="0,0,0,0">
            <w:txbxContent>
              <w:p w:rsidR="00B10A21" w:rsidRDefault="006F08ED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-1"/>
                    <w:sz w:val="24"/>
                    <w:szCs w:val="24"/>
                  </w:rPr>
                  <w:t>L</w:t>
                </w:r>
                <w:r>
                  <w:rPr>
                    <w:sz w:val="24"/>
                    <w:szCs w:val="24"/>
                  </w:rPr>
                  <w:t>AB 7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9.7pt;margin-top:57.3pt;width:46.7pt;height:14pt;z-index:-251657728;mso-position-horizontal-relative:page;mso-position-vertical-relative:page" filled="f" stroked="f">
          <v:textbox style="mso-next-textbox:#_x0000_s2049" inset="0,0,0,0">
            <w:txbxContent>
              <w:p w:rsidR="00B10A21" w:rsidRDefault="001A25C8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CS22031</w:t>
                </w:r>
                <w:bookmarkStart w:id="0" w:name="_GoBack"/>
                <w:bookmarkEnd w:id="0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5C8" w:rsidRDefault="001A25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C751E"/>
    <w:multiLevelType w:val="multilevel"/>
    <w:tmpl w:val="8F04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0A21"/>
    <w:rsid w:val="001A25C8"/>
    <w:rsid w:val="006F08ED"/>
    <w:rsid w:val="00B1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A2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5C8"/>
  </w:style>
  <w:style w:type="paragraph" w:styleId="Footer">
    <w:name w:val="footer"/>
    <w:basedOn w:val="Normal"/>
    <w:link w:val="FooterChar"/>
    <w:uiPriority w:val="99"/>
    <w:unhideWhenUsed/>
    <w:rsid w:val="001A2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A2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5C8"/>
  </w:style>
  <w:style w:type="paragraph" w:styleId="Footer">
    <w:name w:val="footer"/>
    <w:basedOn w:val="Normal"/>
    <w:link w:val="FooterChar"/>
    <w:uiPriority w:val="99"/>
    <w:unhideWhenUsed/>
    <w:rsid w:val="001A2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MNAS</dc:creator>
  <cp:lastModifiedBy>Windows User</cp:lastModifiedBy>
  <cp:revision>2</cp:revision>
  <dcterms:created xsi:type="dcterms:W3CDTF">2024-01-06T09:03:00Z</dcterms:created>
  <dcterms:modified xsi:type="dcterms:W3CDTF">2024-01-06T09:03:00Z</dcterms:modified>
</cp:coreProperties>
</file>