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21" w:rsidRDefault="00B60228">
      <w:pPr>
        <w:spacing w:before="38" w:line="260" w:lineRule="exact"/>
        <w:ind w:left="101"/>
        <w:rPr>
          <w:rFonts w:ascii="Segoe UI" w:eastAsia="Segoe UI" w:hAnsi="Segoe UI" w:cs="Segoe UI"/>
          <w:sz w:val="22"/>
          <w:szCs w:val="22"/>
        </w:rPr>
      </w:pPr>
      <w:proofErr w:type="spellStart"/>
      <w:r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>Zobia</w:t>
      </w:r>
      <w:proofErr w:type="spellEnd"/>
      <w:r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 xml:space="preserve"> Nasim</w:t>
      </w:r>
      <w:r w:rsidR="006F791E"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 xml:space="preserve">                                                                                                       </w:t>
      </w:r>
      <w:r w:rsidR="006F791E">
        <w:rPr>
          <w:rFonts w:ascii="Segoe UI" w:eastAsia="Segoe UI" w:hAnsi="Segoe UI" w:cs="Segoe UI"/>
          <w:b/>
          <w:color w:val="0E0E0E"/>
          <w:spacing w:val="29"/>
          <w:position w:val="-1"/>
          <w:sz w:val="22"/>
          <w:szCs w:val="22"/>
          <w:u w:val="single" w:color="0E0E0E"/>
        </w:rPr>
        <w:t xml:space="preserve"> </w:t>
      </w:r>
      <w:r w:rsidR="006F791E">
        <w:rPr>
          <w:rFonts w:ascii="Segoe UI" w:eastAsia="Segoe UI" w:hAnsi="Segoe UI" w:cs="Segoe UI"/>
          <w:b/>
          <w:color w:val="0E0E0E"/>
          <w:spacing w:val="-2"/>
          <w:position w:val="-1"/>
          <w:sz w:val="22"/>
          <w:szCs w:val="22"/>
          <w:u w:val="single" w:color="0E0E0E"/>
        </w:rPr>
        <w:t>C</w:t>
      </w:r>
      <w:r w:rsidR="006F791E">
        <w:rPr>
          <w:rFonts w:ascii="Segoe UI" w:eastAsia="Segoe UI" w:hAnsi="Segoe UI" w:cs="Segoe UI"/>
          <w:b/>
          <w:color w:val="0E0E0E"/>
          <w:spacing w:val="2"/>
          <w:position w:val="-1"/>
          <w:sz w:val="22"/>
          <w:szCs w:val="22"/>
          <w:u w:val="single" w:color="0E0E0E"/>
        </w:rPr>
        <w:t>S</w:t>
      </w:r>
      <w:r w:rsidR="006F791E"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 xml:space="preserve">- </w:t>
      </w:r>
      <w:r>
        <w:rPr>
          <w:rFonts w:ascii="Segoe UI" w:eastAsia="Segoe UI" w:hAnsi="Segoe UI" w:cs="Segoe UI"/>
          <w:b/>
          <w:color w:val="0E0E0E"/>
          <w:spacing w:val="-2"/>
          <w:position w:val="-1"/>
          <w:sz w:val="22"/>
          <w:szCs w:val="22"/>
          <w:u w:val="single" w:color="0E0E0E"/>
        </w:rPr>
        <w:t>22031</w:t>
      </w:r>
    </w:p>
    <w:p w:rsidR="005C6B21" w:rsidRDefault="005C6B21">
      <w:pPr>
        <w:spacing w:line="200" w:lineRule="exact"/>
      </w:pPr>
    </w:p>
    <w:p w:rsidR="005C6B21" w:rsidRDefault="005C6B21">
      <w:pPr>
        <w:spacing w:line="200" w:lineRule="exact"/>
      </w:pPr>
    </w:p>
    <w:p w:rsidR="005C6B21" w:rsidRDefault="005C6B21">
      <w:pPr>
        <w:spacing w:before="10" w:line="260" w:lineRule="exact"/>
        <w:rPr>
          <w:sz w:val="26"/>
          <w:szCs w:val="26"/>
        </w:rPr>
      </w:pPr>
    </w:p>
    <w:p w:rsidR="005C6B21" w:rsidRDefault="006F791E">
      <w:pPr>
        <w:spacing w:before="1" w:line="260" w:lineRule="exact"/>
        <w:ind w:left="3906" w:right="3921"/>
        <w:jc w:val="center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0E0E0E"/>
          <w:spacing w:val="2"/>
          <w:position w:val="-1"/>
          <w:sz w:val="22"/>
          <w:szCs w:val="22"/>
          <w:u w:val="single" w:color="0E0E0E"/>
        </w:rPr>
        <w:t>L</w:t>
      </w:r>
      <w:r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>AB</w:t>
      </w:r>
      <w:r>
        <w:rPr>
          <w:rFonts w:ascii="Segoe UI" w:eastAsia="Segoe UI" w:hAnsi="Segoe UI" w:cs="Segoe UI"/>
          <w:b/>
          <w:color w:val="0E0E0E"/>
          <w:spacing w:val="-1"/>
          <w:position w:val="-1"/>
          <w:sz w:val="22"/>
          <w:szCs w:val="22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1"/>
          <w:position w:val="-1"/>
          <w:sz w:val="22"/>
          <w:szCs w:val="22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-2"/>
          <w:position w:val="-1"/>
          <w:sz w:val="22"/>
          <w:szCs w:val="22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1"/>
          <w:position w:val="-1"/>
          <w:sz w:val="22"/>
          <w:szCs w:val="22"/>
          <w:u w:val="single" w:color="0E0E0E"/>
        </w:rPr>
        <w:t>SS</w:t>
      </w:r>
      <w:r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-2"/>
          <w:position w:val="-1"/>
          <w:sz w:val="22"/>
          <w:szCs w:val="22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 xml:space="preserve">N </w:t>
      </w:r>
      <w:r>
        <w:rPr>
          <w:rFonts w:ascii="Segoe UI" w:eastAsia="Segoe UI" w:hAnsi="Segoe UI" w:cs="Segoe UI"/>
          <w:b/>
          <w:color w:val="0E0E0E"/>
          <w:spacing w:val="-2"/>
          <w:position w:val="-1"/>
          <w:sz w:val="22"/>
          <w:szCs w:val="22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>9</w:t>
      </w:r>
    </w:p>
    <w:p w:rsidR="005C6B21" w:rsidRDefault="005C6B21">
      <w:pPr>
        <w:spacing w:line="200" w:lineRule="exact"/>
      </w:pPr>
    </w:p>
    <w:p w:rsidR="005C6B21" w:rsidRDefault="005C6B21">
      <w:pPr>
        <w:spacing w:line="200" w:lineRule="exact"/>
      </w:pPr>
    </w:p>
    <w:p w:rsidR="005C6B21" w:rsidRDefault="005C6B21">
      <w:pPr>
        <w:spacing w:before="11" w:line="280" w:lineRule="exact"/>
        <w:rPr>
          <w:sz w:val="28"/>
          <w:szCs w:val="28"/>
        </w:rPr>
      </w:pPr>
    </w:p>
    <w:p w:rsidR="005C6B21" w:rsidRDefault="006F791E">
      <w:pPr>
        <w:spacing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3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01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 xml:space="preserve">: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sh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l p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kes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on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(y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ou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z w:val="28"/>
          <w:szCs w:val="28"/>
        </w:rPr>
        <w:t>)</w:t>
      </w:r>
    </w:p>
    <w:p w:rsidR="005C6B21" w:rsidRDefault="006F791E">
      <w:pPr>
        <w:spacing w:before="28"/>
        <w:ind w:left="101"/>
        <w:rPr>
          <w:rFonts w:ascii="Segoe UI" w:eastAsia="Segoe UI" w:hAnsi="Segoe UI" w:cs="Segoe UI"/>
          <w:sz w:val="28"/>
          <w:szCs w:val="28"/>
        </w:rPr>
      </w:pPr>
      <w:proofErr w:type="gramStart"/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proofErr w:type="gramEnd"/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la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ys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n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s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ee</w:t>
      </w:r>
      <w:r>
        <w:rPr>
          <w:rFonts w:ascii="Segoe UI" w:eastAsia="Segoe UI" w:hAnsi="Segoe UI" w:cs="Segoe UI"/>
          <w:color w:val="0E0E0E"/>
          <w:sz w:val="28"/>
          <w:szCs w:val="28"/>
        </w:rPr>
        <w:t>n</w:t>
      </w:r>
    </w:p>
    <w:p w:rsidR="005C6B21" w:rsidRDefault="005C6B21">
      <w:pPr>
        <w:spacing w:before="7" w:line="180" w:lineRule="exact"/>
        <w:rPr>
          <w:sz w:val="18"/>
          <w:szCs w:val="18"/>
        </w:rPr>
      </w:pPr>
    </w:p>
    <w:p w:rsidR="005C6B21" w:rsidRDefault="006F791E">
      <w:pPr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#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!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n/b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h</w:t>
      </w:r>
    </w:p>
    <w:p w:rsidR="005C6B21" w:rsidRDefault="005C6B21">
      <w:pPr>
        <w:spacing w:before="7" w:line="180" w:lineRule="exact"/>
        <w:rPr>
          <w:sz w:val="18"/>
          <w:szCs w:val="18"/>
        </w:rPr>
      </w:pPr>
    </w:p>
    <w:p w:rsidR="005C6B21" w:rsidRDefault="006F791E">
      <w:pPr>
        <w:ind w:left="16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me 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Zobia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>"</w:t>
      </w:r>
    </w:p>
    <w:p w:rsidR="005C6B21" w:rsidRDefault="005C6B21">
      <w:pPr>
        <w:spacing w:before="3" w:line="180" w:lineRule="exact"/>
        <w:rPr>
          <w:sz w:val="18"/>
          <w:szCs w:val="18"/>
        </w:rPr>
      </w:pPr>
    </w:p>
    <w:p w:rsidR="005C6B21" w:rsidRDefault="006F791E">
      <w:pPr>
        <w:spacing w:line="260" w:lineRule="exact"/>
        <w:ind w:left="101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0E0E0E"/>
          <w:spacing w:val="-2"/>
          <w:position w:val="-1"/>
          <w:sz w:val="22"/>
          <w:szCs w:val="22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pacing w:val="1"/>
          <w:position w:val="-1"/>
          <w:sz w:val="22"/>
          <w:szCs w:val="22"/>
          <w:u w:val="single" w:color="0E0E0E"/>
        </w:rPr>
        <w:t>UT</w:t>
      </w:r>
      <w:r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>P</w:t>
      </w:r>
      <w:r>
        <w:rPr>
          <w:rFonts w:ascii="Segoe UI" w:eastAsia="Segoe UI" w:hAnsi="Segoe UI" w:cs="Segoe UI"/>
          <w:b/>
          <w:color w:val="0E0E0E"/>
          <w:spacing w:val="1"/>
          <w:position w:val="-1"/>
          <w:sz w:val="22"/>
          <w:szCs w:val="22"/>
          <w:u w:val="single" w:color="0E0E0E"/>
        </w:rPr>
        <w:t>UT</w:t>
      </w:r>
      <w:r>
        <w:rPr>
          <w:rFonts w:ascii="Segoe UI" w:eastAsia="Segoe UI" w:hAnsi="Segoe UI" w:cs="Segoe UI"/>
          <w:b/>
          <w:color w:val="0E0E0E"/>
          <w:position w:val="-1"/>
          <w:sz w:val="22"/>
          <w:szCs w:val="22"/>
          <w:u w:val="single" w:color="0E0E0E"/>
        </w:rPr>
        <w:t>:</w:t>
      </w:r>
    </w:p>
    <w:p w:rsidR="005C6B21" w:rsidRDefault="005C6B21">
      <w:pPr>
        <w:spacing w:before="5" w:line="180" w:lineRule="exact"/>
        <w:rPr>
          <w:sz w:val="19"/>
          <w:szCs w:val="19"/>
        </w:rPr>
      </w:pPr>
    </w:p>
    <w:p w:rsidR="005C6B21" w:rsidRDefault="006F791E">
      <w:pPr>
        <w:spacing w:before="1"/>
        <w:ind w:left="101" w:right="8256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me </w:t>
      </w:r>
      <w:proofErr w:type="gramStart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 </w:t>
      </w:r>
      <w:proofErr w:type="spell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Zobia</w:t>
      </w:r>
      <w:proofErr w:type="spellEnd"/>
      <w:proofErr w:type="gramEnd"/>
    </w:p>
    <w:p w:rsidR="005C6B21" w:rsidRDefault="005C6B21">
      <w:pPr>
        <w:spacing w:before="3" w:line="180" w:lineRule="exact"/>
        <w:rPr>
          <w:sz w:val="18"/>
          <w:szCs w:val="18"/>
        </w:rPr>
      </w:pPr>
    </w:p>
    <w:p w:rsidR="005C6B21" w:rsidRDefault="006F791E">
      <w:pPr>
        <w:spacing w:line="259" w:lineRule="auto"/>
        <w:ind w:left="101" w:right="72"/>
        <w:jc w:val="both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8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2</w:t>
      </w:r>
      <w:r>
        <w:rPr>
          <w:rFonts w:ascii="Segoe UI" w:eastAsia="Segoe UI" w:hAnsi="Segoe UI" w:cs="Segoe UI"/>
          <w:color w:val="0E0E0E"/>
          <w:sz w:val="28"/>
          <w:szCs w:val="28"/>
          <w:u w:val="single" w:color="0E0E0E"/>
        </w:rPr>
        <w:t>: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r>
        <w:rPr>
          <w:rFonts w:ascii="Segoe UI" w:eastAsia="Segoe UI" w:hAnsi="Segoe UI" w:cs="Segoe UI"/>
          <w:color w:val="0E0E0E"/>
          <w:spacing w:val="-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sh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ra</w:t>
      </w:r>
      <w:r>
        <w:rPr>
          <w:rFonts w:ascii="Segoe UI" w:eastAsia="Segoe UI" w:hAnsi="Segoe UI" w:cs="Segoe UI"/>
          <w:color w:val="0E0E0E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pacing w:val="-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kes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q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l to</w:t>
      </w:r>
      <w:r>
        <w:rPr>
          <w:rFonts w:ascii="Segoe UI" w:eastAsia="Segoe UI" w:hAnsi="Segoe UI" w:cs="Segoe UI"/>
          <w:color w:val="0E0E0E"/>
          <w:spacing w:val="6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5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o</w:t>
      </w:r>
      <w:r>
        <w:rPr>
          <w:rFonts w:ascii="Segoe UI" w:eastAsia="Segoe UI" w:hAnsi="Segoe UI" w:cs="Segoe UI"/>
          <w:color w:val="0E0E0E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7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yo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7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 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ys</w:t>
      </w:r>
      <w:r>
        <w:rPr>
          <w:rFonts w:ascii="Segoe UI" w:eastAsia="Segoe UI" w:hAnsi="Segoe UI" w:cs="Segoe UI"/>
          <w:color w:val="0E0E0E"/>
          <w:spacing w:val="6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v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al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6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7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il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v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ia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s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su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ch 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$</w:t>
      </w:r>
      <w:r>
        <w:rPr>
          <w:rFonts w:ascii="Segoe UI" w:eastAsia="Segoe UI" w:hAnsi="Segoe UI" w:cs="Segoe UI"/>
          <w:color w:val="0E0E0E"/>
          <w:sz w:val="28"/>
          <w:szCs w:val="28"/>
        </w:rPr>
        <w:t>#,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$0</w:t>
      </w:r>
      <w:r>
        <w:rPr>
          <w:rFonts w:ascii="Segoe UI" w:eastAsia="Segoe UI" w:hAnsi="Segoe UI" w:cs="Segoe UI"/>
          <w:color w:val="0E0E0E"/>
          <w:sz w:val="28"/>
          <w:szCs w:val="28"/>
        </w:rPr>
        <w:t>,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$</w:t>
      </w:r>
      <w:r>
        <w:rPr>
          <w:rFonts w:ascii="Segoe UI" w:eastAsia="Segoe UI" w:hAnsi="Segoe UI" w:cs="Segoe UI"/>
          <w:color w:val="0E0E0E"/>
          <w:sz w:val="28"/>
          <w:szCs w:val="28"/>
        </w:rPr>
        <w:t>*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n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ee</w:t>
      </w:r>
      <w:r>
        <w:rPr>
          <w:rFonts w:ascii="Segoe UI" w:eastAsia="Segoe UI" w:hAnsi="Segoe UI" w:cs="Segoe UI"/>
          <w:color w:val="0E0E0E"/>
          <w:sz w:val="28"/>
          <w:szCs w:val="28"/>
        </w:rPr>
        <w:t>n</w:t>
      </w:r>
    </w:p>
    <w:p w:rsidR="005C6B21" w:rsidRDefault="005C6B21">
      <w:pPr>
        <w:spacing w:before="7" w:line="140" w:lineRule="exact"/>
        <w:rPr>
          <w:sz w:val="15"/>
          <w:szCs w:val="15"/>
        </w:rPr>
      </w:pPr>
    </w:p>
    <w:p w:rsidR="005C6B21" w:rsidRDefault="006F791E">
      <w:pPr>
        <w:ind w:left="101" w:right="6937"/>
        <w:jc w:val="both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#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!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n/b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h 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[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#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-</w:t>
      </w:r>
      <w:proofErr w:type="spellStart"/>
      <w:r>
        <w:rPr>
          <w:rFonts w:ascii="Segoe UI" w:eastAsia="Segoe UI" w:hAnsi="Segoe UI" w:cs="Segoe UI"/>
          <w:color w:val="0E0E0E"/>
          <w:sz w:val="22"/>
          <w:szCs w:val="22"/>
        </w:rPr>
        <w:t>eq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 xml:space="preserve"> 0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]</w:t>
      </w:r>
      <w:r>
        <w:rPr>
          <w:rFonts w:ascii="Segoe UI" w:eastAsia="Segoe UI" w:hAnsi="Segoe UI" w:cs="Segoe UI"/>
          <w:color w:val="0E0E0E"/>
          <w:sz w:val="22"/>
          <w:szCs w:val="22"/>
        </w:rPr>
        <w:t>;</w:t>
      </w:r>
    </w:p>
    <w:p w:rsidR="005C6B21" w:rsidRDefault="005C6B21">
      <w:pPr>
        <w:spacing w:before="2" w:line="180" w:lineRule="exact"/>
        <w:rPr>
          <w:sz w:val="18"/>
          <w:szCs w:val="18"/>
        </w:rPr>
      </w:pPr>
    </w:p>
    <w:p w:rsidR="005C6B21" w:rsidRDefault="006F791E">
      <w:pPr>
        <w:ind w:left="101" w:right="7887"/>
        <w:jc w:val="both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h</w:t>
      </w:r>
      <w:r>
        <w:rPr>
          <w:rFonts w:ascii="Segoe UI" w:eastAsia="Segoe UI" w:hAnsi="Segoe UI" w:cs="Segoe UI"/>
          <w:color w:val="0E0E0E"/>
          <w:sz w:val="22"/>
          <w:szCs w:val="22"/>
        </w:rPr>
        <w:t>en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 xml:space="preserve"> 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031</w:t>
      </w:r>
      <w:r>
        <w:rPr>
          <w:rFonts w:ascii="Segoe UI" w:eastAsia="Segoe UI" w:hAnsi="Segoe UI" w:cs="Segoe UI"/>
          <w:color w:val="0E0E0E"/>
          <w:sz w:val="22"/>
          <w:szCs w:val="22"/>
        </w:rPr>
        <w:t>"</w:t>
      </w:r>
    </w:p>
    <w:p w:rsidR="005C6B21" w:rsidRDefault="005C6B21">
      <w:pPr>
        <w:spacing w:before="3" w:line="180" w:lineRule="exact"/>
        <w:rPr>
          <w:sz w:val="18"/>
          <w:szCs w:val="18"/>
        </w:rPr>
      </w:pPr>
    </w:p>
    <w:p w:rsidR="005C6B21" w:rsidRDefault="006F791E">
      <w:pPr>
        <w:ind w:left="101" w:right="4717"/>
        <w:jc w:val="both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_</w:t>
      </w:r>
      <w:r>
        <w:rPr>
          <w:rFonts w:ascii="Segoe UI" w:eastAsia="Segoe UI" w:hAnsi="Segoe UI" w:cs="Segoe UI"/>
          <w:color w:val="0E0E0E"/>
          <w:sz w:val="22"/>
          <w:szCs w:val="22"/>
        </w:rPr>
        <w:t>d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5"/>
          <w:sz w:val="22"/>
          <w:szCs w:val="22"/>
        </w:rPr>
        <w:t>g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>=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(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1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|</w:t>
      </w:r>
      <w:r>
        <w:rPr>
          <w:rFonts w:ascii="Segoe UI" w:eastAsia="Segoe UI" w:hAnsi="Segoe UI" w:cs="Segoe UI"/>
          <w:color w:val="0E0E0E"/>
          <w:spacing w:val="-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ed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 xml:space="preserve"> '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.</w:t>
      </w:r>
      <w:r>
        <w:rPr>
          <w:rFonts w:ascii="Segoe UI" w:eastAsia="Segoe UI" w:hAnsi="Segoe UI" w:cs="Segoe UI"/>
          <w:color w:val="0E0E0E"/>
          <w:spacing w:val="3"/>
          <w:sz w:val="22"/>
          <w:szCs w:val="22"/>
        </w:rPr>
        <w:t>*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\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([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0</w:t>
      </w:r>
      <w:r>
        <w:rPr>
          <w:rFonts w:ascii="Segoe UI" w:eastAsia="Segoe UI" w:hAnsi="Segoe UI" w:cs="Segoe UI"/>
          <w:color w:val="0E0E0E"/>
          <w:spacing w:val="-3"/>
          <w:sz w:val="22"/>
          <w:szCs w:val="22"/>
        </w:rPr>
        <w:t>-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9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]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\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)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/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\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1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r>
        <w:rPr>
          <w:rFonts w:ascii="Segoe UI" w:eastAsia="Segoe UI" w:hAnsi="Segoe UI" w:cs="Segoe UI"/>
          <w:color w:val="0E0E0E"/>
          <w:sz w:val="22"/>
          <w:szCs w:val="22"/>
        </w:rPr>
        <w:t>')</w:t>
      </w:r>
    </w:p>
    <w:p w:rsidR="005C6B21" w:rsidRDefault="005C6B21">
      <w:pPr>
        <w:spacing w:before="7" w:line="180" w:lineRule="exact"/>
        <w:rPr>
          <w:sz w:val="18"/>
          <w:szCs w:val="18"/>
        </w:rPr>
      </w:pPr>
    </w:p>
    <w:p w:rsidR="005C6B21" w:rsidRDefault="006F791E">
      <w:pPr>
        <w:spacing w:line="389" w:lineRule="auto"/>
        <w:ind w:left="101" w:right="6166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ar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me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#" 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"Sc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pt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me:</w:t>
      </w:r>
      <w:r>
        <w:rPr>
          <w:rFonts w:ascii="Segoe UI" w:eastAsia="Segoe UI" w:hAnsi="Segoe UI" w:cs="Segoe UI"/>
          <w:color w:val="0E0E0E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$0</w:t>
      </w:r>
      <w:r>
        <w:rPr>
          <w:rFonts w:ascii="Segoe UI" w:eastAsia="Segoe UI" w:hAnsi="Segoe UI" w:cs="Segoe UI"/>
          <w:color w:val="0E0E0E"/>
          <w:sz w:val="22"/>
          <w:szCs w:val="22"/>
        </w:rPr>
        <w:t>"</w:t>
      </w:r>
    </w:p>
    <w:p w:rsidR="005C6B21" w:rsidRDefault="006F791E">
      <w:pPr>
        <w:spacing w:line="390" w:lineRule="auto"/>
        <w:ind w:left="161" w:right="6956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ar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me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*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"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</w:t>
      </w:r>
    </w:p>
    <w:p w:rsidR="005C6B21" w:rsidRDefault="006F791E">
      <w:pPr>
        <w:spacing w:line="340" w:lineRule="exact"/>
        <w:ind w:left="101" w:right="8319"/>
        <w:jc w:val="both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t>OU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P</w:t>
      </w:r>
      <w:r>
        <w:rPr>
          <w:rFonts w:ascii="Segoe UI" w:eastAsia="Segoe UI" w:hAnsi="Segoe UI" w:cs="Segoe UI"/>
          <w:b/>
          <w:color w:val="0E0E0E"/>
          <w:spacing w:val="-3"/>
          <w:position w:val="-2"/>
          <w:sz w:val="28"/>
          <w:szCs w:val="28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T</w:t>
      </w:r>
    </w:p>
    <w:p w:rsidR="005C6B21" w:rsidRDefault="005C6B21">
      <w:pPr>
        <w:spacing w:before="9" w:line="200" w:lineRule="exact"/>
      </w:pPr>
    </w:p>
    <w:p w:rsidR="005C6B21" w:rsidRDefault="006F791E">
      <w:pPr>
        <w:spacing w:before="1"/>
        <w:ind w:left="101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001</w:t>
      </w:r>
    </w:p>
    <w:p w:rsidR="005C6B21" w:rsidRDefault="005C6B21">
      <w:pPr>
        <w:spacing w:before="3" w:line="180" w:lineRule="exact"/>
        <w:rPr>
          <w:sz w:val="18"/>
          <w:szCs w:val="18"/>
        </w:rPr>
      </w:pPr>
    </w:p>
    <w:p w:rsidR="005C6B21" w:rsidRDefault="006F791E">
      <w:pPr>
        <w:spacing w:line="257" w:lineRule="auto"/>
        <w:ind w:left="101" w:right="68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 xml:space="preserve">N </w:t>
      </w:r>
      <w:r>
        <w:rPr>
          <w:rFonts w:ascii="Segoe UI" w:eastAsia="Segoe UI" w:hAnsi="Segoe UI" w:cs="Segoe UI"/>
          <w:b/>
          <w:color w:val="0E0E0E"/>
          <w:spacing w:val="9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3</w:t>
      </w:r>
      <w:r>
        <w:rPr>
          <w:rFonts w:ascii="Segoe UI" w:eastAsia="Segoe UI" w:hAnsi="Segoe UI" w:cs="Segoe UI"/>
          <w:b/>
          <w:color w:val="0E0E0E"/>
          <w:sz w:val="22"/>
          <w:szCs w:val="22"/>
          <w:u w:val="single" w:color="0E0E0E"/>
        </w:rPr>
        <w:t>: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te </w:t>
      </w:r>
      <w:r>
        <w:rPr>
          <w:rFonts w:ascii="Segoe UI" w:eastAsia="Segoe UI" w:hAnsi="Segoe UI" w:cs="Segoe UI"/>
          <w:color w:val="0E0E0E"/>
          <w:spacing w:val="10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a </w:t>
      </w:r>
      <w:r>
        <w:rPr>
          <w:rFonts w:ascii="Segoe UI" w:eastAsia="Segoe UI" w:hAnsi="Segoe UI" w:cs="Segoe UI"/>
          <w:color w:val="0E0E0E"/>
          <w:spacing w:val="1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pt </w:t>
      </w:r>
      <w:r>
        <w:rPr>
          <w:rFonts w:ascii="Segoe UI" w:eastAsia="Segoe UI" w:hAnsi="Segoe UI" w:cs="Segoe UI"/>
          <w:color w:val="0E0E0E"/>
          <w:spacing w:val="1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t </w:t>
      </w:r>
      <w:r>
        <w:rPr>
          <w:rFonts w:ascii="Segoe UI" w:eastAsia="Segoe UI" w:hAnsi="Segoe UI" w:cs="Segoe UI"/>
          <w:color w:val="0E0E0E"/>
          <w:spacing w:val="1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la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ys </w:t>
      </w:r>
      <w:r>
        <w:rPr>
          <w:rFonts w:ascii="Segoe UI" w:eastAsia="Segoe UI" w:hAnsi="Segoe UI" w:cs="Segoe UI"/>
          <w:color w:val="0E0E0E"/>
          <w:spacing w:val="1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e </w:t>
      </w:r>
      <w:r>
        <w:rPr>
          <w:rFonts w:ascii="Segoe UI" w:eastAsia="Segoe UI" w:hAnsi="Segoe UI" w:cs="Segoe UI"/>
          <w:color w:val="0E0E0E"/>
          <w:spacing w:val="10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v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s </w:t>
      </w:r>
      <w:r>
        <w:rPr>
          <w:rFonts w:ascii="Segoe UI" w:eastAsia="Segoe UI" w:hAnsi="Segoe UI" w:cs="Segoe UI"/>
          <w:color w:val="0E0E0E"/>
          <w:spacing w:val="1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f </w:t>
      </w:r>
      <w:r>
        <w:rPr>
          <w:rFonts w:ascii="Segoe UI" w:eastAsia="Segoe UI" w:hAnsi="Segoe UI" w:cs="Segoe UI"/>
          <w:color w:val="0E0E0E"/>
          <w:spacing w:val="1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e </w:t>
      </w:r>
      <w:r>
        <w:rPr>
          <w:rFonts w:ascii="Segoe UI" w:eastAsia="Segoe UI" w:hAnsi="Segoe UI" w:cs="Segoe UI"/>
          <w:color w:val="0E0E0E"/>
          <w:spacing w:val="5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g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nv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ir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v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ia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s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)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SH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EL</w:t>
      </w:r>
      <w:r>
        <w:rPr>
          <w:rFonts w:ascii="Segoe UI" w:eastAsia="Segoe UI" w:hAnsi="Segoe UI" w:cs="Segoe UI"/>
          <w:color w:val="0E0E0E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ii</w:t>
      </w:r>
      <w:r>
        <w:rPr>
          <w:rFonts w:ascii="Segoe UI" w:eastAsia="Segoe UI" w:hAnsi="Segoe UI" w:cs="Segoe UI"/>
          <w:color w:val="0E0E0E"/>
          <w:sz w:val="28"/>
          <w:szCs w:val="28"/>
        </w:rPr>
        <w:t>)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</w:p>
    <w:p w:rsidR="005C6B21" w:rsidRDefault="005C6B21">
      <w:pPr>
        <w:spacing w:before="5" w:line="160" w:lineRule="exact"/>
        <w:rPr>
          <w:sz w:val="16"/>
          <w:szCs w:val="16"/>
        </w:rPr>
      </w:pPr>
    </w:p>
    <w:p w:rsidR="005C6B21" w:rsidRDefault="006F791E">
      <w:pPr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#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!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n/b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h</w:t>
      </w:r>
    </w:p>
    <w:p w:rsidR="005C6B21" w:rsidRDefault="005C6B21">
      <w:pPr>
        <w:spacing w:before="3" w:line="180" w:lineRule="exact"/>
        <w:rPr>
          <w:sz w:val="18"/>
          <w:szCs w:val="18"/>
        </w:rPr>
      </w:pPr>
    </w:p>
    <w:p w:rsidR="005C6B21" w:rsidRDefault="006F791E">
      <w:pPr>
        <w:spacing w:line="389" w:lineRule="auto"/>
        <w:ind w:left="101" w:right="7326"/>
        <w:rPr>
          <w:rFonts w:ascii="Segoe UI" w:eastAsia="Segoe UI" w:hAnsi="Segoe UI" w:cs="Segoe UI"/>
          <w:sz w:val="22"/>
          <w:szCs w:val="22"/>
        </w:rPr>
        <w:sectPr w:rsidR="005C6B21">
          <w:pgSz w:w="12240" w:h="15840"/>
          <w:pgMar w:top="1400" w:right="1320" w:bottom="280" w:left="1340" w:header="720" w:footer="720" w:gutter="0"/>
          <w:cols w:space="720"/>
        </w:sect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"S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HE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LL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HE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LL</w:t>
      </w:r>
      <w:r>
        <w:rPr>
          <w:rFonts w:ascii="Segoe UI" w:eastAsia="Segoe UI" w:hAnsi="Segoe UI" w:cs="Segoe UI"/>
          <w:color w:val="0E0E0E"/>
          <w:sz w:val="22"/>
          <w:szCs w:val="22"/>
        </w:rPr>
        <w:t>" 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z w:val="22"/>
          <w:szCs w:val="22"/>
        </w:rPr>
        <w:t>WD:</w:t>
      </w:r>
      <w:r>
        <w:rPr>
          <w:rFonts w:ascii="Segoe UI" w:eastAsia="Segoe UI" w:hAnsi="Segoe UI" w:cs="Segoe UI"/>
          <w:color w:val="0E0E0E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z w:val="22"/>
          <w:szCs w:val="22"/>
        </w:rPr>
        <w:t>WD"</w:t>
      </w:r>
    </w:p>
    <w:p w:rsidR="005C6B21" w:rsidRDefault="006F791E">
      <w:pPr>
        <w:spacing w:before="18"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lastRenderedPageBreak/>
        <w:t>OU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P</w:t>
      </w:r>
      <w:r>
        <w:rPr>
          <w:rFonts w:ascii="Segoe UI" w:eastAsia="Segoe UI" w:hAnsi="Segoe UI" w:cs="Segoe UI"/>
          <w:b/>
          <w:color w:val="0E0E0E"/>
          <w:spacing w:val="-3"/>
          <w:position w:val="-2"/>
          <w:sz w:val="28"/>
          <w:szCs w:val="28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T</w:t>
      </w:r>
    </w:p>
    <w:p w:rsidR="005C6B21" w:rsidRDefault="005C6B21">
      <w:pPr>
        <w:spacing w:before="4" w:line="200" w:lineRule="exact"/>
      </w:pPr>
    </w:p>
    <w:p w:rsidR="005C6B21" w:rsidRDefault="006F791E">
      <w:pPr>
        <w:spacing w:before="1"/>
        <w:ind w:left="101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HE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LL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n/b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h</w:t>
      </w:r>
    </w:p>
    <w:p w:rsidR="005C6B21" w:rsidRDefault="005C6B21">
      <w:pPr>
        <w:spacing w:before="8" w:line="180" w:lineRule="exact"/>
        <w:rPr>
          <w:sz w:val="18"/>
          <w:szCs w:val="18"/>
        </w:rPr>
      </w:pPr>
    </w:p>
    <w:p w:rsidR="005C6B21" w:rsidRDefault="006F791E">
      <w:pPr>
        <w:spacing w:line="260" w:lineRule="exact"/>
        <w:ind w:left="101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0E0E0E"/>
          <w:spacing w:val="2"/>
          <w:position w:val="-1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position w:val="-1"/>
          <w:sz w:val="22"/>
          <w:szCs w:val="22"/>
        </w:rPr>
        <w:t>WD:</w:t>
      </w:r>
      <w:r>
        <w:rPr>
          <w:rFonts w:ascii="Segoe UI" w:eastAsia="Segoe UI" w:hAnsi="Segoe UI" w:cs="Segoe UI"/>
          <w:color w:val="0E0E0E"/>
          <w:spacing w:val="3"/>
          <w:position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position w:val="-1"/>
          <w:sz w:val="22"/>
          <w:szCs w:val="22"/>
        </w:rPr>
        <w:t>/</w:t>
      </w:r>
      <w:r>
        <w:rPr>
          <w:rFonts w:ascii="Segoe UI" w:eastAsia="Segoe UI" w:hAnsi="Segoe UI" w:cs="Segoe UI"/>
          <w:color w:val="0E0E0E"/>
          <w:position w:val="-1"/>
          <w:sz w:val="22"/>
          <w:szCs w:val="22"/>
        </w:rPr>
        <w:t>h</w:t>
      </w:r>
      <w:r>
        <w:rPr>
          <w:rFonts w:ascii="Segoe UI" w:eastAsia="Segoe UI" w:hAnsi="Segoe UI" w:cs="Segoe UI"/>
          <w:color w:val="0E0E0E"/>
          <w:spacing w:val="1"/>
          <w:position w:val="-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position w:val="-1"/>
          <w:sz w:val="22"/>
          <w:szCs w:val="22"/>
        </w:rPr>
        <w:t>me/</w:t>
      </w:r>
      <w:proofErr w:type="spellStart"/>
      <w:r>
        <w:rPr>
          <w:rFonts w:ascii="Segoe UI" w:eastAsia="Segoe UI" w:hAnsi="Segoe UI" w:cs="Segoe UI"/>
          <w:color w:val="0E0E0E"/>
          <w:spacing w:val="1"/>
          <w:position w:val="-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1"/>
          <w:position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position w:val="-1"/>
          <w:sz w:val="22"/>
          <w:szCs w:val="22"/>
        </w:rPr>
        <w:t>za</w:t>
      </w:r>
      <w:proofErr w:type="spellEnd"/>
    </w:p>
    <w:p w:rsidR="005C6B21" w:rsidRDefault="005C6B21">
      <w:pPr>
        <w:spacing w:line="200" w:lineRule="exact"/>
      </w:pPr>
    </w:p>
    <w:p w:rsidR="005C6B21" w:rsidRDefault="005C6B21">
      <w:pPr>
        <w:spacing w:line="200" w:lineRule="exact"/>
      </w:pPr>
    </w:p>
    <w:p w:rsidR="005C6B21" w:rsidRDefault="005C6B21">
      <w:pPr>
        <w:spacing w:before="6" w:line="280" w:lineRule="exact"/>
        <w:rPr>
          <w:sz w:val="28"/>
          <w:szCs w:val="28"/>
        </w:rPr>
      </w:pPr>
    </w:p>
    <w:p w:rsidR="005C6B21" w:rsidRDefault="006F791E">
      <w:pPr>
        <w:spacing w:line="340" w:lineRule="exact"/>
        <w:ind w:left="3891" w:right="3516"/>
        <w:jc w:val="center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t>L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B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position w:val="-2"/>
          <w:sz w:val="28"/>
          <w:szCs w:val="28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9</w:t>
      </w:r>
      <w:r>
        <w:rPr>
          <w:rFonts w:ascii="Segoe UI" w:eastAsia="Segoe UI" w:hAnsi="Segoe UI" w:cs="Segoe UI"/>
          <w:b/>
          <w:color w:val="0E0E0E"/>
          <w:spacing w:val="-3"/>
          <w:position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3"/>
          <w:position w:val="-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K</w:t>
      </w:r>
    </w:p>
    <w:p w:rsidR="005C6B21" w:rsidRDefault="005C6B21">
      <w:pPr>
        <w:spacing w:before="4" w:line="200" w:lineRule="exact"/>
      </w:pPr>
    </w:p>
    <w:p w:rsidR="005C6B21" w:rsidRDefault="006F791E">
      <w:pPr>
        <w:spacing w:before="1"/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#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!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n/b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h #</w:t>
      </w:r>
    </w:p>
    <w:p w:rsidR="005C6B21" w:rsidRDefault="005C6B21">
      <w:pPr>
        <w:spacing w:before="2" w:line="180" w:lineRule="exact"/>
        <w:rPr>
          <w:sz w:val="18"/>
          <w:szCs w:val="18"/>
        </w:rPr>
      </w:pPr>
    </w:p>
    <w:p w:rsidR="005C6B21" w:rsidRDefault="006F791E">
      <w:pPr>
        <w:ind w:left="161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Va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ssi</w:t>
      </w:r>
      <w:r>
        <w:rPr>
          <w:rFonts w:ascii="Segoe UI" w:eastAsia="Segoe UI" w:hAnsi="Segoe UI" w:cs="Segoe UI"/>
          <w:color w:val="0E0E0E"/>
          <w:sz w:val="22"/>
          <w:szCs w:val="22"/>
        </w:rPr>
        <w:t>g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z w:val="22"/>
          <w:szCs w:val="22"/>
        </w:rPr>
        <w:t>me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z w:val="22"/>
          <w:szCs w:val="22"/>
        </w:rPr>
        <w:t>t n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me=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z w:val="22"/>
          <w:szCs w:val="22"/>
        </w:rPr>
        <w:t>ZA"</w:t>
      </w:r>
    </w:p>
    <w:p w:rsidR="005C6B21" w:rsidRDefault="005C6B21">
      <w:pPr>
        <w:spacing w:before="7" w:line="180" w:lineRule="exact"/>
        <w:rPr>
          <w:sz w:val="18"/>
          <w:szCs w:val="18"/>
        </w:rPr>
      </w:pPr>
    </w:p>
    <w:p w:rsidR="005C6B21" w:rsidRDefault="006F791E">
      <w:pPr>
        <w:spacing w:line="390" w:lineRule="auto"/>
        <w:ind w:left="101" w:right="3734"/>
        <w:rPr>
          <w:rFonts w:ascii="Segoe UI" w:eastAsia="Segoe UI" w:hAnsi="Segoe UI" w:cs="Segoe UI"/>
          <w:sz w:val="22"/>
          <w:szCs w:val="22"/>
        </w:rPr>
      </w:pPr>
      <w:proofErr w:type="spellStart"/>
      <w:proofErr w:type="gram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pe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Va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proofErr w:type="spellEnd"/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>=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z w:val="22"/>
          <w:szCs w:val="22"/>
        </w:rPr>
        <w:t>Th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v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 w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th</w:t>
      </w:r>
      <w:r>
        <w:rPr>
          <w:rFonts w:ascii="Segoe UI" w:eastAsia="Segoe UI" w:hAnsi="Segoe UI" w:cs="Segoe UI"/>
          <w:color w:val="0E0E0E"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\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proofErr w:type="spellStart"/>
      <w:r>
        <w:rPr>
          <w:rFonts w:ascii="Segoe UI" w:eastAsia="Segoe UI" w:hAnsi="Segoe UI" w:cs="Segoe UI"/>
          <w:color w:val="0E0E0E"/>
          <w:sz w:val="22"/>
          <w:szCs w:val="22"/>
        </w:rPr>
        <w:t>pe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l</w:t>
      </w:r>
      <w:proofErr w:type="spell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ar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ac</w:t>
      </w:r>
      <w:r>
        <w:rPr>
          <w:rFonts w:ascii="Segoe UI" w:eastAsia="Segoe UI" w:hAnsi="Segoe UI" w:cs="Segoe UI"/>
          <w:color w:val="0E0E0E"/>
          <w:sz w:val="22"/>
          <w:szCs w:val="22"/>
        </w:rPr>
        <w:t>te</w:t>
      </w:r>
      <w:r>
        <w:rPr>
          <w:rFonts w:ascii="Segoe UI" w:eastAsia="Segoe UI" w:hAnsi="Segoe UI" w:cs="Segoe UI"/>
          <w:color w:val="0E0E0E"/>
          <w:spacing w:val="4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!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" </w:t>
      </w:r>
      <w:proofErr w:type="spellStart"/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rr</w:t>
      </w:r>
      <w:r>
        <w:rPr>
          <w:rFonts w:ascii="Segoe UI" w:eastAsia="Segoe UI" w:hAnsi="Segoe UI" w:cs="Segoe UI"/>
          <w:color w:val="0E0E0E"/>
          <w:sz w:val="22"/>
          <w:szCs w:val="22"/>
        </w:rPr>
        <w:t>en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tD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te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>=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`</w:t>
      </w:r>
      <w:r>
        <w:rPr>
          <w:rFonts w:ascii="Segoe UI" w:eastAsia="Segoe UI" w:hAnsi="Segoe UI" w:cs="Segoe UI"/>
          <w:color w:val="0E0E0E"/>
          <w:sz w:val="22"/>
          <w:szCs w:val="22"/>
        </w:rPr>
        <w:t>d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te`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#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the v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z w:val="22"/>
          <w:szCs w:val="22"/>
        </w:rPr>
        <w:t>ues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v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z w:val="22"/>
          <w:szCs w:val="22"/>
        </w:rPr>
        <w:t>es</w:t>
      </w:r>
    </w:p>
    <w:p w:rsidR="005C6B21" w:rsidRDefault="006F791E">
      <w:pPr>
        <w:spacing w:line="280" w:lineRule="exact"/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me:</w:t>
      </w:r>
      <w:r>
        <w:rPr>
          <w:rFonts w:ascii="Segoe UI" w:eastAsia="Segoe UI" w:hAnsi="Segoe UI" w:cs="Segoe UI"/>
          <w:color w:val="0E0E0E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me"</w:t>
      </w:r>
    </w:p>
    <w:p w:rsidR="005C6B21" w:rsidRDefault="005C6B21">
      <w:pPr>
        <w:spacing w:before="2" w:line="180" w:lineRule="exact"/>
        <w:rPr>
          <w:sz w:val="18"/>
          <w:szCs w:val="18"/>
        </w:rPr>
      </w:pPr>
    </w:p>
    <w:p w:rsidR="005C6B21" w:rsidRDefault="006F791E">
      <w:pPr>
        <w:spacing w:line="390" w:lineRule="auto"/>
        <w:ind w:left="161" w:right="4567" w:hanging="60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proofErr w:type="spellStart"/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Va</w:t>
      </w:r>
      <w:r>
        <w:rPr>
          <w:rFonts w:ascii="Segoe UI" w:eastAsia="Segoe UI" w:hAnsi="Segoe UI" w:cs="Segoe UI"/>
          <w:color w:val="0E0E0E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wi</w:t>
      </w:r>
      <w:r>
        <w:rPr>
          <w:rFonts w:ascii="Segoe UI" w:eastAsia="Segoe UI" w:hAnsi="Segoe UI" w:cs="Segoe UI"/>
          <w:color w:val="0E0E0E"/>
          <w:sz w:val="22"/>
          <w:szCs w:val="22"/>
        </w:rPr>
        <w:t>th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s</w:t>
      </w:r>
      <w:r>
        <w:rPr>
          <w:rFonts w:ascii="Segoe UI" w:eastAsia="Segoe UI" w:hAnsi="Segoe UI" w:cs="Segoe UI"/>
          <w:color w:val="0E0E0E"/>
          <w:sz w:val="22"/>
          <w:szCs w:val="22"/>
        </w:rPr>
        <w:t>pe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3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ac</w:t>
      </w:r>
      <w:r>
        <w:rPr>
          <w:rFonts w:ascii="Segoe UI" w:eastAsia="Segoe UI" w:hAnsi="Segoe UI" w:cs="Segoe UI"/>
          <w:color w:val="0E0E0E"/>
          <w:sz w:val="22"/>
          <w:szCs w:val="22"/>
        </w:rPr>
        <w:t>te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proofErr w:type="spell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pe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Va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>" 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proofErr w:type="spellStart"/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rr</w:t>
      </w:r>
      <w:r>
        <w:rPr>
          <w:rFonts w:ascii="Segoe UI" w:eastAsia="Segoe UI" w:hAnsi="Segoe UI" w:cs="Segoe UI"/>
          <w:color w:val="0E0E0E"/>
          <w:sz w:val="22"/>
          <w:szCs w:val="22"/>
        </w:rPr>
        <w:t>en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tD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te</w:t>
      </w:r>
      <w:proofErr w:type="spellEnd"/>
    </w:p>
    <w:p w:rsidR="005C6B21" w:rsidRDefault="006F791E">
      <w:pPr>
        <w:spacing w:line="280" w:lineRule="exact"/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#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!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n/b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h</w:t>
      </w:r>
    </w:p>
    <w:p w:rsidR="005C6B21" w:rsidRDefault="005C6B21">
      <w:pPr>
        <w:spacing w:before="2" w:line="180" w:lineRule="exact"/>
        <w:rPr>
          <w:sz w:val="18"/>
          <w:szCs w:val="18"/>
        </w:rPr>
      </w:pPr>
    </w:p>
    <w:p w:rsidR="005C6B21" w:rsidRDefault="006F791E">
      <w:pPr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2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$1</w:t>
      </w:r>
      <w:r>
        <w:rPr>
          <w:rFonts w:ascii="Segoe UI" w:eastAsia="Segoe UI" w:hAnsi="Segoe UI" w:cs="Segoe UI"/>
          <w:color w:val="0E0E0E"/>
          <w:sz w:val="22"/>
          <w:szCs w:val="22"/>
        </w:rPr>
        <w:t>"</w:t>
      </w:r>
    </w:p>
    <w:p w:rsidR="005C6B21" w:rsidRDefault="005C6B21">
      <w:pPr>
        <w:spacing w:before="7" w:line="180" w:lineRule="exact"/>
        <w:rPr>
          <w:sz w:val="18"/>
          <w:szCs w:val="18"/>
        </w:rPr>
      </w:pPr>
    </w:p>
    <w:p w:rsidR="005C6B21" w:rsidRDefault="006F791E">
      <w:pPr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#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!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n/b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h</w:t>
      </w:r>
    </w:p>
    <w:p w:rsidR="005C6B21" w:rsidRDefault="005C6B21">
      <w:pPr>
        <w:spacing w:before="3" w:line="180" w:lineRule="exact"/>
        <w:rPr>
          <w:sz w:val="18"/>
          <w:szCs w:val="18"/>
        </w:rPr>
      </w:pPr>
    </w:p>
    <w:p w:rsidR="005C6B21" w:rsidRDefault="006F791E">
      <w:pPr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z w:val="22"/>
          <w:szCs w:val="22"/>
        </w:rPr>
        <w:t>g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#"</w:t>
      </w:r>
    </w:p>
    <w:p w:rsidR="005C6B21" w:rsidRDefault="005C6B21">
      <w:pPr>
        <w:spacing w:before="2" w:line="180" w:lineRule="exact"/>
        <w:rPr>
          <w:sz w:val="18"/>
          <w:szCs w:val="18"/>
        </w:rPr>
      </w:pPr>
    </w:p>
    <w:p w:rsidR="005C6B21" w:rsidRDefault="006F791E">
      <w:pPr>
        <w:spacing w:line="389" w:lineRule="auto"/>
        <w:ind w:left="161" w:right="5348" w:hanging="60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Ex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t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l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t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d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4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?</w:t>
      </w:r>
      <w:r>
        <w:rPr>
          <w:rFonts w:ascii="Segoe UI" w:eastAsia="Segoe UI" w:hAnsi="Segoe UI" w:cs="Segoe UI"/>
          <w:color w:val="0E0E0E"/>
          <w:sz w:val="22"/>
          <w:szCs w:val="22"/>
        </w:rPr>
        <w:t>" 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me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the 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$0</w:t>
      </w:r>
      <w:r>
        <w:rPr>
          <w:rFonts w:ascii="Segoe UI" w:eastAsia="Segoe UI" w:hAnsi="Segoe UI" w:cs="Segoe UI"/>
          <w:color w:val="0E0E0E"/>
          <w:sz w:val="22"/>
          <w:szCs w:val="22"/>
        </w:rPr>
        <w:t>"</w:t>
      </w:r>
    </w:p>
    <w:p w:rsidR="005C6B21" w:rsidRDefault="006F791E">
      <w:pPr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z w:val="22"/>
          <w:szCs w:val="22"/>
        </w:rPr>
        <w:t>g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z w:val="22"/>
          <w:szCs w:val="22"/>
        </w:rPr>
        <w:t>ts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si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gl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-4"/>
          <w:sz w:val="22"/>
          <w:szCs w:val="22"/>
        </w:rPr>
        <w:t>g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*</w:t>
      </w:r>
    </w:p>
    <w:p w:rsidR="005C6B21" w:rsidRDefault="005C6B21">
      <w:pPr>
        <w:spacing w:before="2" w:line="180" w:lineRule="exact"/>
        <w:rPr>
          <w:sz w:val="18"/>
          <w:szCs w:val="18"/>
        </w:rPr>
      </w:pPr>
    </w:p>
    <w:p w:rsidR="005C6B21" w:rsidRDefault="006F791E">
      <w:pPr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#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!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n/</w:t>
      </w:r>
    </w:p>
    <w:p w:rsidR="005C6B21" w:rsidRDefault="005C6B21">
      <w:pPr>
        <w:spacing w:before="7" w:line="180" w:lineRule="exact"/>
        <w:rPr>
          <w:sz w:val="18"/>
          <w:szCs w:val="18"/>
        </w:rPr>
      </w:pPr>
    </w:p>
    <w:p w:rsidR="005C6B21" w:rsidRDefault="006F791E">
      <w:pPr>
        <w:spacing w:line="390" w:lineRule="auto"/>
        <w:ind w:left="101" w:right="5361" w:firstLine="60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num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5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d 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er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[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((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%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2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)</w:t>
      </w:r>
      <w:r>
        <w:rPr>
          <w:rFonts w:ascii="Segoe UI" w:eastAsia="Segoe UI" w:hAnsi="Segoe UI" w:cs="Segoe UI"/>
          <w:color w:val="0E0E0E"/>
          <w:sz w:val="22"/>
          <w:szCs w:val="22"/>
        </w:rPr>
        <w:t>)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-</w:t>
      </w:r>
      <w:proofErr w:type="spellStart"/>
      <w:r>
        <w:rPr>
          <w:rFonts w:ascii="Segoe UI" w:eastAsia="Segoe UI" w:hAnsi="Segoe UI" w:cs="Segoe UI"/>
          <w:color w:val="0E0E0E"/>
          <w:sz w:val="22"/>
          <w:szCs w:val="22"/>
        </w:rPr>
        <w:t>eq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 xml:space="preserve"> 0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]</w:t>
      </w:r>
      <w:r>
        <w:rPr>
          <w:rFonts w:ascii="Segoe UI" w:eastAsia="Segoe UI" w:hAnsi="Segoe UI" w:cs="Segoe UI"/>
          <w:color w:val="0E0E0E"/>
          <w:sz w:val="22"/>
          <w:szCs w:val="22"/>
        </w:rPr>
        <w:t>;</w:t>
      </w:r>
    </w:p>
    <w:p w:rsidR="005C6B21" w:rsidRDefault="006F791E">
      <w:pPr>
        <w:spacing w:line="280" w:lineRule="exact"/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h</w:t>
      </w:r>
      <w:r>
        <w:rPr>
          <w:rFonts w:ascii="Segoe UI" w:eastAsia="Segoe UI" w:hAnsi="Segoe UI" w:cs="Segoe UI"/>
          <w:color w:val="0E0E0E"/>
          <w:sz w:val="22"/>
          <w:szCs w:val="22"/>
        </w:rPr>
        <w:t>en</w:t>
      </w:r>
      <w:proofErr w:type="gramEnd"/>
    </w:p>
    <w:p w:rsidR="005C6B21" w:rsidRDefault="005C6B21">
      <w:pPr>
        <w:spacing w:before="2" w:line="180" w:lineRule="exact"/>
        <w:rPr>
          <w:sz w:val="18"/>
          <w:szCs w:val="18"/>
        </w:rPr>
      </w:pPr>
    </w:p>
    <w:p w:rsidR="005C6B21" w:rsidRDefault="006F791E">
      <w:pPr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z w:val="22"/>
          <w:szCs w:val="22"/>
        </w:rPr>
        <w:t>The 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v</w:t>
      </w:r>
      <w:r>
        <w:rPr>
          <w:rFonts w:ascii="Segoe UI" w:eastAsia="Segoe UI" w:hAnsi="Segoe UI" w:cs="Segoe UI"/>
          <w:color w:val="0E0E0E"/>
          <w:sz w:val="22"/>
          <w:szCs w:val="22"/>
        </w:rPr>
        <w:t>en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.</w:t>
      </w:r>
      <w:r>
        <w:rPr>
          <w:rFonts w:ascii="Segoe UI" w:eastAsia="Segoe UI" w:hAnsi="Segoe UI" w:cs="Segoe UI"/>
          <w:color w:val="0E0E0E"/>
          <w:sz w:val="22"/>
          <w:szCs w:val="22"/>
        </w:rPr>
        <w:t>"</w:t>
      </w:r>
    </w:p>
    <w:p w:rsidR="005C6B21" w:rsidRDefault="005C6B21">
      <w:pPr>
        <w:spacing w:before="2" w:line="180" w:lineRule="exact"/>
        <w:rPr>
          <w:sz w:val="18"/>
          <w:szCs w:val="18"/>
        </w:rPr>
      </w:pPr>
    </w:p>
    <w:p w:rsidR="005C6B21" w:rsidRDefault="006F791E">
      <w:pPr>
        <w:spacing w:line="390" w:lineRule="auto"/>
        <w:ind w:left="161" w:right="4184" w:hanging="60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 xml:space="preserve"> #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the 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z w:val="22"/>
          <w:szCs w:val="22"/>
        </w:rPr>
        <w:t>em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d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5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t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0</w:t>
      </w:r>
      <w:r>
        <w:rPr>
          <w:rFonts w:ascii="Segoe UI" w:eastAsia="Segoe UI" w:hAnsi="Segoe UI" w:cs="Segoe UI"/>
          <w:color w:val="0E0E0E"/>
          <w:sz w:val="22"/>
          <w:szCs w:val="22"/>
        </w:rPr>
        <w:t>,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5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z w:val="22"/>
          <w:szCs w:val="22"/>
        </w:rPr>
        <w:t>he 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4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dd 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z w:val="22"/>
          <w:szCs w:val="22"/>
        </w:rPr>
        <w:t>The 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d</w:t>
      </w:r>
      <w:r>
        <w:rPr>
          <w:rFonts w:ascii="Segoe UI" w:eastAsia="Segoe UI" w:hAnsi="Segoe UI" w:cs="Segoe UI"/>
          <w:color w:val="0E0E0E"/>
          <w:spacing w:val="-4"/>
          <w:sz w:val="22"/>
          <w:szCs w:val="22"/>
        </w:rPr>
        <w:t>d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.</w:t>
      </w:r>
      <w:r>
        <w:rPr>
          <w:rFonts w:ascii="Segoe UI" w:eastAsia="Segoe UI" w:hAnsi="Segoe UI" w:cs="Segoe UI"/>
          <w:color w:val="0E0E0E"/>
          <w:sz w:val="22"/>
          <w:szCs w:val="22"/>
        </w:rPr>
        <w:t>"</w:t>
      </w:r>
    </w:p>
    <w:p w:rsidR="005C6B21" w:rsidRDefault="006F791E">
      <w:pPr>
        <w:spacing w:before="4"/>
        <w:ind w:left="161"/>
        <w:rPr>
          <w:rFonts w:ascii="Segoe UI" w:eastAsia="Segoe UI" w:hAnsi="Segoe UI" w:cs="Segoe UI"/>
          <w:sz w:val="22"/>
          <w:szCs w:val="22"/>
        </w:rPr>
        <w:sectPr w:rsidR="005C6B21">
          <w:pgSz w:w="12240" w:h="15840"/>
          <w:pgMar w:top="1420" w:right="1720" w:bottom="280" w:left="1340" w:header="720" w:footer="720" w:gutter="0"/>
          <w:cols w:space="720"/>
        </w:sectPr>
      </w:pPr>
      <w:proofErr w:type="gram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</w:t>
      </w:r>
      <w:proofErr w:type="gramEnd"/>
    </w:p>
    <w:p w:rsidR="005C6B21" w:rsidRDefault="006F791E">
      <w:pPr>
        <w:spacing w:before="38"/>
        <w:ind w:left="16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#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!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/</w:t>
      </w:r>
      <w:proofErr w:type="gramEnd"/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n/b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h #</w:t>
      </w:r>
    </w:p>
    <w:p w:rsidR="005C6B21" w:rsidRDefault="005C6B21">
      <w:pPr>
        <w:spacing w:before="2" w:line="180" w:lineRule="exact"/>
        <w:rPr>
          <w:sz w:val="18"/>
          <w:szCs w:val="18"/>
        </w:rPr>
      </w:pPr>
    </w:p>
    <w:p w:rsidR="005C6B21" w:rsidRDefault="006F791E">
      <w:pPr>
        <w:spacing w:line="390" w:lineRule="auto"/>
        <w:ind w:left="161" w:right="2976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Ex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is</w:t>
      </w:r>
      <w:r>
        <w:rPr>
          <w:rFonts w:ascii="Segoe UI" w:eastAsia="Segoe UI" w:hAnsi="Segoe UI" w:cs="Segoe UI"/>
          <w:color w:val="0E0E0E"/>
          <w:sz w:val="22"/>
          <w:szCs w:val="22"/>
        </w:rPr>
        <w:t>e: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py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fil</w:t>
      </w:r>
      <w:r>
        <w:rPr>
          <w:rFonts w:ascii="Segoe UI" w:eastAsia="Segoe UI" w:hAnsi="Segoe UI" w:cs="Segoe UI"/>
          <w:color w:val="0E0E0E"/>
          <w:sz w:val="22"/>
          <w:szCs w:val="22"/>
        </w:rPr>
        <w:t>e to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de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k</w:t>
      </w:r>
      <w:r>
        <w:rPr>
          <w:rFonts w:ascii="Segoe UI" w:eastAsia="Segoe UI" w:hAnsi="Segoe UI" w:cs="Segoe UI"/>
          <w:color w:val="0E0E0E"/>
          <w:spacing w:val="-4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p # 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z w:val="22"/>
          <w:szCs w:val="22"/>
        </w:rPr>
        <w:t>t 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h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 </w:t>
      </w:r>
      <w:r>
        <w:rPr>
          <w:rFonts w:ascii="Segoe UI" w:eastAsia="Segoe UI" w:hAnsi="Segoe UI" w:cs="Segoe UI"/>
          <w:color w:val="0E0E0E"/>
          <w:spacing w:val="-5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fo</w:t>
      </w:r>
      <w:r>
        <w:rPr>
          <w:rFonts w:ascii="Segoe UI" w:eastAsia="Segoe UI" w:hAnsi="Segoe UI" w:cs="Segoe UI"/>
          <w:color w:val="0E0E0E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-7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fil</w:t>
      </w:r>
      <w:r>
        <w:rPr>
          <w:rFonts w:ascii="Segoe UI" w:eastAsia="Segoe UI" w:hAnsi="Segoe UI" w:cs="Segoe UI"/>
          <w:color w:val="0E0E0E"/>
          <w:sz w:val="22"/>
          <w:szCs w:val="22"/>
        </w:rPr>
        <w:t>e p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th 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z w:val="22"/>
          <w:szCs w:val="22"/>
        </w:rPr>
        <w:t>er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the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fil</w:t>
      </w:r>
      <w:r>
        <w:rPr>
          <w:rFonts w:ascii="Segoe UI" w:eastAsia="Segoe UI" w:hAnsi="Segoe UI" w:cs="Segoe UI"/>
          <w:color w:val="0E0E0E"/>
          <w:sz w:val="22"/>
          <w:szCs w:val="22"/>
        </w:rPr>
        <w:t>e p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h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d </w:t>
      </w:r>
      <w:proofErr w:type="spell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fil</w:t>
      </w:r>
      <w:r>
        <w:rPr>
          <w:rFonts w:ascii="Segoe UI" w:eastAsia="Segoe UI" w:hAnsi="Segoe UI" w:cs="Segoe UI"/>
          <w:color w:val="0E0E0E"/>
          <w:sz w:val="22"/>
          <w:szCs w:val="22"/>
        </w:rPr>
        <w:t>ep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th</w:t>
      </w:r>
      <w:proofErr w:type="spellEnd"/>
    </w:p>
    <w:p w:rsidR="005C6B21" w:rsidRDefault="006F791E">
      <w:pPr>
        <w:spacing w:line="280" w:lineRule="exact"/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proofErr w:type="gramEnd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[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3"/>
          <w:sz w:val="22"/>
          <w:szCs w:val="22"/>
        </w:rPr>
        <w:t>-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proofErr w:type="spell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fil</w:t>
      </w:r>
      <w:r>
        <w:rPr>
          <w:rFonts w:ascii="Segoe UI" w:eastAsia="Segoe UI" w:hAnsi="Segoe UI" w:cs="Segoe UI"/>
          <w:color w:val="0E0E0E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h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]</w:t>
      </w:r>
      <w:r>
        <w:rPr>
          <w:rFonts w:ascii="Segoe UI" w:eastAsia="Segoe UI" w:hAnsi="Segoe UI" w:cs="Segoe UI"/>
          <w:color w:val="0E0E0E"/>
          <w:sz w:val="22"/>
          <w:szCs w:val="22"/>
        </w:rPr>
        <w:t>;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then</w:t>
      </w:r>
    </w:p>
    <w:p w:rsidR="005C6B21" w:rsidRDefault="005C6B21">
      <w:pPr>
        <w:spacing w:before="7" w:line="180" w:lineRule="exact"/>
        <w:rPr>
          <w:sz w:val="18"/>
          <w:szCs w:val="18"/>
        </w:rPr>
      </w:pPr>
    </w:p>
    <w:p w:rsidR="005C6B21" w:rsidRDefault="006F791E">
      <w:pPr>
        <w:spacing w:line="389" w:lineRule="auto"/>
        <w:ind w:left="101" w:right="5103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0E0E0E"/>
          <w:sz w:val="22"/>
          <w:szCs w:val="22"/>
        </w:rPr>
        <w:t xml:space="preserve">#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x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ac</w:t>
      </w:r>
      <w:r>
        <w:rPr>
          <w:rFonts w:ascii="Segoe UI" w:eastAsia="Segoe UI" w:hAnsi="Segoe UI" w:cs="Segoe UI"/>
          <w:color w:val="0E0E0E"/>
          <w:sz w:val="22"/>
          <w:szCs w:val="22"/>
        </w:rPr>
        <w:t>t 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h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fil</w:t>
      </w:r>
      <w:r>
        <w:rPr>
          <w:rFonts w:ascii="Segoe UI" w:eastAsia="Segoe UI" w:hAnsi="Segoe UI" w:cs="Segoe UI"/>
          <w:color w:val="0E0E0E"/>
          <w:sz w:val="22"/>
          <w:szCs w:val="22"/>
        </w:rPr>
        <w:t>en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me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m the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v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ded p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th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fil</w:t>
      </w:r>
      <w:r>
        <w:rPr>
          <w:rFonts w:ascii="Segoe UI" w:eastAsia="Segoe UI" w:hAnsi="Segoe UI" w:cs="Segoe UI"/>
          <w:color w:val="0E0E0E"/>
          <w:sz w:val="22"/>
          <w:szCs w:val="22"/>
        </w:rPr>
        <w:t>en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me=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(</w:t>
      </w:r>
      <w:proofErr w:type="spellStart"/>
      <w:r>
        <w:rPr>
          <w:rFonts w:ascii="Segoe UI" w:eastAsia="Segoe UI" w:hAnsi="Segoe UI" w:cs="Segoe UI"/>
          <w:color w:val="0E0E0E"/>
          <w:sz w:val="22"/>
          <w:szCs w:val="22"/>
        </w:rPr>
        <w:t>b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en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me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proofErr w:type="spellStart"/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fil</w:t>
      </w:r>
      <w:r>
        <w:rPr>
          <w:rFonts w:ascii="Segoe UI" w:eastAsia="Segoe UI" w:hAnsi="Segoe UI" w:cs="Segoe UI"/>
          <w:color w:val="0E0E0E"/>
          <w:sz w:val="22"/>
          <w:szCs w:val="22"/>
        </w:rPr>
        <w:t>ep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h</w:t>
      </w:r>
      <w:proofErr w:type="spellEnd"/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) </w:t>
      </w:r>
      <w:proofErr w:type="spellStart"/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p</w:t>
      </w:r>
      <w:proofErr w:type="spellEnd"/>
      <w:r>
        <w:rPr>
          <w:rFonts w:ascii="Segoe UI" w:eastAsia="Segoe UI" w:hAnsi="Segoe UI" w:cs="Segoe UI"/>
          <w:color w:val="0E0E0E"/>
          <w:sz w:val="22"/>
          <w:szCs w:val="22"/>
        </w:rPr>
        <w:t xml:space="preserve"> ""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E/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D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k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to</w:t>
      </w:r>
      <w:r>
        <w:rPr>
          <w:rFonts w:ascii="Segoe UI" w:eastAsia="Segoe UI" w:hAnsi="Segoe UI" w:cs="Segoe UI"/>
          <w:color w:val="0E0E0E"/>
          <w:sz w:val="22"/>
          <w:szCs w:val="22"/>
        </w:rPr>
        <w:t>p/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$fil</w:t>
      </w:r>
      <w:r>
        <w:rPr>
          <w:rFonts w:ascii="Segoe UI" w:eastAsia="Segoe UI" w:hAnsi="Segoe UI" w:cs="Segoe UI"/>
          <w:color w:val="0E0E0E"/>
          <w:sz w:val="22"/>
          <w:szCs w:val="22"/>
        </w:rPr>
        <w:t>en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me"</w:t>
      </w:r>
    </w:p>
    <w:p w:rsidR="005C6B21" w:rsidRDefault="006F791E">
      <w:pPr>
        <w:spacing w:line="280" w:lineRule="exact"/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proofErr w:type="gramEnd"/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il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ss</w:t>
      </w:r>
      <w:r>
        <w:rPr>
          <w:rFonts w:ascii="Segoe UI" w:eastAsia="Segoe UI" w:hAnsi="Segoe UI" w:cs="Segoe UI"/>
          <w:color w:val="0E0E0E"/>
          <w:spacing w:val="-4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z w:val="22"/>
          <w:szCs w:val="22"/>
        </w:rPr>
        <w:t>u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z w:val="22"/>
          <w:szCs w:val="22"/>
        </w:rPr>
        <w:t>y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ed </w:t>
      </w:r>
      <w:r>
        <w:rPr>
          <w:rFonts w:ascii="Segoe UI" w:eastAsia="Segoe UI" w:hAnsi="Segoe UI" w:cs="Segoe UI"/>
          <w:color w:val="0E0E0E"/>
          <w:spacing w:val="-4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the de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k</w:t>
      </w:r>
      <w:r>
        <w:rPr>
          <w:rFonts w:ascii="Segoe UI" w:eastAsia="Segoe UI" w:hAnsi="Segoe UI" w:cs="Segoe UI"/>
          <w:color w:val="0E0E0E"/>
          <w:spacing w:val="-4"/>
          <w:sz w:val="22"/>
          <w:szCs w:val="22"/>
        </w:rPr>
        <w:t>t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3"/>
          <w:sz w:val="22"/>
          <w:szCs w:val="22"/>
        </w:rPr>
        <w:t>.</w:t>
      </w:r>
      <w:r>
        <w:rPr>
          <w:rFonts w:ascii="Segoe UI" w:eastAsia="Segoe UI" w:hAnsi="Segoe UI" w:cs="Segoe UI"/>
          <w:color w:val="0E0E0E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pacing w:val="-4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e</w:t>
      </w:r>
    </w:p>
    <w:p w:rsidR="005C6B21" w:rsidRDefault="005C6B21">
      <w:pPr>
        <w:spacing w:before="3" w:line="180" w:lineRule="exact"/>
        <w:rPr>
          <w:sz w:val="18"/>
          <w:szCs w:val="18"/>
        </w:rPr>
      </w:pPr>
    </w:p>
    <w:p w:rsidR="005C6B21" w:rsidRDefault="006F791E">
      <w:pPr>
        <w:spacing w:line="389" w:lineRule="auto"/>
        <w:ind w:left="101" w:right="4084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color w:val="0E0E0E"/>
          <w:sz w:val="22"/>
          <w:szCs w:val="22"/>
        </w:rPr>
        <w:t># D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p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l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y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>n 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me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ge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z w:val="22"/>
          <w:szCs w:val="22"/>
        </w:rPr>
        <w:t>f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the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fil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 </w:t>
      </w:r>
      <w:r>
        <w:rPr>
          <w:rFonts w:ascii="Segoe UI" w:eastAsia="Segoe UI" w:hAnsi="Segoe UI" w:cs="Segoe UI"/>
          <w:color w:val="0E0E0E"/>
          <w:spacing w:val="-5"/>
          <w:sz w:val="22"/>
          <w:szCs w:val="22"/>
        </w:rPr>
        <w:t>d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es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t 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x</w:t>
      </w:r>
      <w:r>
        <w:rPr>
          <w:rFonts w:ascii="Segoe UI" w:eastAsia="Segoe UI" w:hAnsi="Segoe UI" w:cs="Segoe UI"/>
          <w:color w:val="0E0E0E"/>
          <w:spacing w:val="-3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t e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z w:val="22"/>
          <w:szCs w:val="22"/>
        </w:rPr>
        <w:t>ho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2"/>
          <w:szCs w:val="22"/>
        </w:rPr>
        <w:t>"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Err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r</w:t>
      </w:r>
      <w:r>
        <w:rPr>
          <w:rFonts w:ascii="Segoe UI" w:eastAsia="Segoe UI" w:hAnsi="Segoe UI" w:cs="Segoe UI"/>
          <w:color w:val="0E0E0E"/>
          <w:sz w:val="22"/>
          <w:szCs w:val="22"/>
        </w:rPr>
        <w:t>: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The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pe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ifi</w:t>
      </w:r>
      <w:r>
        <w:rPr>
          <w:rFonts w:ascii="Segoe UI" w:eastAsia="Segoe UI" w:hAnsi="Segoe UI" w:cs="Segoe UI"/>
          <w:color w:val="0E0E0E"/>
          <w:sz w:val="22"/>
          <w:szCs w:val="22"/>
        </w:rPr>
        <w:t xml:space="preserve">ed 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fil</w:t>
      </w:r>
      <w:r>
        <w:rPr>
          <w:rFonts w:ascii="Segoe UI" w:eastAsia="Segoe UI" w:hAnsi="Segoe UI" w:cs="Segoe UI"/>
          <w:color w:val="0E0E0E"/>
          <w:sz w:val="22"/>
          <w:szCs w:val="22"/>
        </w:rPr>
        <w:t>e d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0E0E0E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E0E0E"/>
          <w:sz w:val="22"/>
          <w:szCs w:val="22"/>
        </w:rPr>
        <w:t>n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0E0E0E"/>
          <w:sz w:val="22"/>
          <w:szCs w:val="22"/>
        </w:rPr>
        <w:t>t e</w:t>
      </w:r>
      <w:r>
        <w:rPr>
          <w:rFonts w:ascii="Segoe UI" w:eastAsia="Segoe UI" w:hAnsi="Segoe UI" w:cs="Segoe UI"/>
          <w:color w:val="0E0E0E"/>
          <w:spacing w:val="-1"/>
          <w:sz w:val="22"/>
          <w:szCs w:val="22"/>
        </w:rPr>
        <w:t>x</w:t>
      </w:r>
      <w:r>
        <w:rPr>
          <w:rFonts w:ascii="Segoe UI" w:eastAsia="Segoe UI" w:hAnsi="Segoe UI" w:cs="Segoe UI"/>
          <w:color w:val="0E0E0E"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color w:val="0E0E0E"/>
          <w:spacing w:val="-3"/>
          <w:sz w:val="22"/>
          <w:szCs w:val="22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t.</w:t>
      </w:r>
    </w:p>
    <w:p w:rsidR="005C6B21" w:rsidRDefault="006F791E">
      <w:pPr>
        <w:spacing w:before="5"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t>OU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P</w:t>
      </w:r>
      <w:r>
        <w:rPr>
          <w:rFonts w:ascii="Segoe UI" w:eastAsia="Segoe UI" w:hAnsi="Segoe UI" w:cs="Segoe UI"/>
          <w:b/>
          <w:color w:val="0E0E0E"/>
          <w:spacing w:val="-3"/>
          <w:position w:val="-2"/>
          <w:sz w:val="28"/>
          <w:szCs w:val="28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T</w:t>
      </w:r>
    </w:p>
    <w:p w:rsidR="005C6B21" w:rsidRDefault="005C6B21">
      <w:pPr>
        <w:spacing w:before="12" w:line="200" w:lineRule="exact"/>
      </w:pPr>
    </w:p>
    <w:p w:rsidR="005C6B21" w:rsidRDefault="006F791E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am</w:t>
      </w:r>
      <w:r>
        <w:rPr>
          <w:rFonts w:ascii="Segoe UI" w:eastAsia="Segoe UI" w:hAnsi="Segoe UI" w:cs="Segoe UI"/>
          <w:color w:val="0E0E0E"/>
          <w:sz w:val="24"/>
          <w:szCs w:val="24"/>
        </w:rPr>
        <w:t>e: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Zobia</w:t>
      </w:r>
      <w:proofErr w:type="spellEnd"/>
    </w:p>
    <w:p w:rsidR="005C6B21" w:rsidRDefault="005C6B21">
      <w:pPr>
        <w:spacing w:before="6" w:line="180" w:lineRule="exact"/>
        <w:rPr>
          <w:sz w:val="18"/>
          <w:szCs w:val="18"/>
        </w:rPr>
      </w:pPr>
    </w:p>
    <w:p w:rsidR="005C6B21" w:rsidRDefault="006F791E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E0E0E"/>
          <w:spacing w:val="1"/>
          <w:position w:val="-2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r</w:t>
      </w:r>
      <w:proofErr w:type="spellEnd"/>
      <w:r>
        <w:rPr>
          <w:rFonts w:ascii="Segoe UI" w:eastAsia="Segoe UI" w:hAnsi="Segoe UI" w:cs="Segoe UI"/>
          <w:color w:val="0E0E0E"/>
          <w:spacing w:val="1"/>
          <w:position w:val="-2"/>
          <w:sz w:val="24"/>
          <w:szCs w:val="24"/>
        </w:rPr>
        <w:t xml:space="preserve"> w</w:t>
      </w:r>
      <w:r>
        <w:rPr>
          <w:rFonts w:ascii="Segoe UI" w:eastAsia="Segoe UI" w:hAnsi="Segoe UI" w:cs="Segoe UI"/>
          <w:color w:val="0E0E0E"/>
          <w:spacing w:val="2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pacing w:val="2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6"/>
          <w:position w:val="-2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ct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position w:val="-2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3"/>
          <w:position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Th</w:t>
      </w:r>
      <w:r>
        <w:rPr>
          <w:rFonts w:ascii="Segoe UI" w:eastAsia="Segoe UI" w:hAnsi="Segoe UI" w:cs="Segoe UI"/>
          <w:color w:val="0E0E0E"/>
          <w:spacing w:val="2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3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3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position w:val="-2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2"/>
          <w:position w:val="-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position w:val="-2"/>
          <w:sz w:val="24"/>
          <w:szCs w:val="24"/>
        </w:rPr>
        <w:t>w</w:t>
      </w:r>
      <w:r>
        <w:rPr>
          <w:rFonts w:ascii="Segoe UI" w:eastAsia="Segoe UI" w:hAnsi="Segoe UI" w:cs="Segoe UI"/>
          <w:color w:val="0E0E0E"/>
          <w:spacing w:val="2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3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$</w:t>
      </w:r>
      <w:proofErr w:type="spellStart"/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ec</w:t>
      </w:r>
      <w:r>
        <w:rPr>
          <w:rFonts w:ascii="Segoe UI" w:eastAsia="Segoe UI" w:hAnsi="Segoe UI" w:cs="Segoe UI"/>
          <w:color w:val="0E0E0E"/>
          <w:spacing w:val="2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l</w:t>
      </w:r>
      <w:proofErr w:type="spellEnd"/>
      <w:r>
        <w:rPr>
          <w:rFonts w:ascii="Segoe UI" w:eastAsia="Segoe UI" w:hAnsi="Segoe UI" w:cs="Segoe UI"/>
          <w:color w:val="0E0E0E"/>
          <w:spacing w:val="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position w:val="-2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3"/>
          <w:position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position w:val="-2"/>
          <w:sz w:val="24"/>
          <w:szCs w:val="24"/>
        </w:rPr>
        <w:t>ct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position w:val="-2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2"/>
          <w:position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position w:val="-2"/>
          <w:sz w:val="24"/>
          <w:szCs w:val="24"/>
        </w:rPr>
        <w:t>!</w:t>
      </w:r>
    </w:p>
    <w:p w:rsidR="005C6B21" w:rsidRDefault="005C6B21">
      <w:pPr>
        <w:spacing w:before="5" w:line="200" w:lineRule="exact"/>
      </w:pPr>
    </w:p>
    <w:p w:rsidR="005C6B21" w:rsidRDefault="006F791E">
      <w:pPr>
        <w:spacing w:line="300" w:lineRule="exact"/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>2</w:t>
      </w:r>
      <w:r>
        <w:rPr>
          <w:rFonts w:ascii="Segoe UI" w:eastAsia="Segoe UI" w:hAnsi="Segoe UI" w:cs="Segoe UI"/>
          <w:color w:val="0E0E0E"/>
          <w:spacing w:val="1"/>
          <w:position w:val="-1"/>
          <w:sz w:val="24"/>
          <w:szCs w:val="24"/>
        </w:rPr>
        <w:t>0</w:t>
      </w:r>
      <w:r>
        <w:rPr>
          <w:rFonts w:ascii="Segoe UI" w:eastAsia="Segoe UI" w:hAnsi="Segoe UI" w:cs="Segoe UI"/>
          <w:color w:val="0E0E0E"/>
          <w:spacing w:val="-2"/>
          <w:position w:val="-1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>0</w:t>
      </w:r>
      <w:r>
        <w:rPr>
          <w:rFonts w:ascii="Segoe UI" w:eastAsia="Segoe UI" w:hAnsi="Segoe UI" w:cs="Segoe UI"/>
          <w:color w:val="0E0E0E"/>
          <w:spacing w:val="1"/>
          <w:position w:val="-1"/>
          <w:sz w:val="24"/>
          <w:szCs w:val="24"/>
        </w:rPr>
        <w:t>2</w:t>
      </w:r>
      <w:r>
        <w:rPr>
          <w:rFonts w:ascii="Segoe UI" w:eastAsia="Segoe UI" w:hAnsi="Segoe UI" w:cs="Segoe UI"/>
          <w:color w:val="0E0E0E"/>
          <w:spacing w:val="-2"/>
          <w:position w:val="-1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>26</w:t>
      </w:r>
      <w:r>
        <w:rPr>
          <w:rFonts w:ascii="Segoe UI" w:eastAsia="Segoe UI" w:hAnsi="Segoe UI" w:cs="Segoe UI"/>
          <w:color w:val="0E0E0E"/>
          <w:spacing w:val="2"/>
          <w:position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>و</w:t>
      </w:r>
      <w:r>
        <w:rPr>
          <w:rFonts w:ascii="Segoe UI" w:eastAsia="Segoe UI" w:hAnsi="Segoe UI" w:cs="Segoe UI"/>
          <w:color w:val="0E0E0E"/>
          <w:spacing w:val="-1"/>
          <w:position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1"/>
          <w:position w:val="-1"/>
          <w:sz w:val="24"/>
          <w:szCs w:val="24"/>
        </w:rPr>
        <w:t>K</w:t>
      </w: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 xml:space="preserve">T </w:t>
      </w:r>
      <w:r>
        <w:rPr>
          <w:rFonts w:ascii="Segoe UI" w:eastAsia="Segoe UI" w:hAnsi="Segoe UI" w:cs="Segoe UI"/>
          <w:color w:val="0E0E0E"/>
          <w:spacing w:val="1"/>
          <w:position w:val="-1"/>
          <w:sz w:val="24"/>
          <w:szCs w:val="24"/>
        </w:rPr>
        <w:t>202</w:t>
      </w: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>3</w:t>
      </w:r>
      <w:r>
        <w:rPr>
          <w:rFonts w:ascii="Segoe UI" w:eastAsia="Segoe UI" w:hAnsi="Segoe UI" w:cs="Segoe UI"/>
          <w:color w:val="0E0E0E"/>
          <w:spacing w:val="5"/>
          <w:position w:val="-1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0E0E0E"/>
          <w:w w:val="70"/>
          <w:position w:val="-1"/>
          <w:sz w:val="24"/>
          <w:szCs w:val="24"/>
        </w:rPr>
        <w:t>ربم</w:t>
      </w:r>
      <w:r>
        <w:rPr>
          <w:rFonts w:ascii="Segoe UI" w:eastAsia="Segoe UI" w:hAnsi="Segoe UI" w:cs="Segoe UI"/>
          <w:color w:val="0E0E0E"/>
          <w:spacing w:val="-1"/>
          <w:w w:val="70"/>
          <w:position w:val="-1"/>
          <w:sz w:val="24"/>
          <w:szCs w:val="24"/>
        </w:rPr>
        <w:t>س</w:t>
      </w: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>د</w:t>
      </w:r>
      <w:proofErr w:type="spellEnd"/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position w:val="-1"/>
          <w:sz w:val="24"/>
          <w:szCs w:val="24"/>
        </w:rPr>
        <w:t>2</w:t>
      </w: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 xml:space="preserve">9 </w:t>
      </w:r>
      <w:r>
        <w:rPr>
          <w:rFonts w:ascii="Segoe UI" w:eastAsia="Segoe UI" w:hAnsi="Segoe UI" w:cs="Segoe UI"/>
          <w:color w:val="0E0E0E"/>
          <w:position w:val="-1"/>
          <w:sz w:val="24"/>
          <w:szCs w:val="24"/>
        </w:rPr>
        <w:t>ت</w:t>
      </w:r>
    </w:p>
    <w:p w:rsidR="005C6B21" w:rsidRDefault="005C6B21">
      <w:pPr>
        <w:spacing w:before="5" w:line="200" w:lineRule="exact"/>
      </w:pPr>
    </w:p>
    <w:p w:rsidR="005C6B21" w:rsidRDefault="006F791E">
      <w:pPr>
        <w:spacing w:line="300" w:lineRule="exact"/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Nu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>er of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g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0</w:t>
      </w:r>
    </w:p>
    <w:p w:rsidR="005C6B21" w:rsidRDefault="005C6B21">
      <w:pPr>
        <w:spacing w:before="6" w:line="180" w:lineRule="exact"/>
        <w:rPr>
          <w:sz w:val="18"/>
          <w:szCs w:val="18"/>
        </w:rPr>
      </w:pPr>
    </w:p>
    <w:p w:rsidR="005C6B21" w:rsidRDefault="006F791E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z w:val="24"/>
          <w:szCs w:val="24"/>
        </w:rPr>
        <w:t>x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tu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as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0</w:t>
      </w:r>
    </w:p>
    <w:p w:rsidR="005C6B21" w:rsidRDefault="005C6B21">
      <w:pPr>
        <w:spacing w:before="1" w:line="180" w:lineRule="exact"/>
        <w:rPr>
          <w:sz w:val="18"/>
          <w:szCs w:val="18"/>
        </w:rPr>
      </w:pPr>
    </w:p>
    <w:p w:rsidR="005C6B21" w:rsidRDefault="006F791E">
      <w:pPr>
        <w:spacing w:line="379" w:lineRule="auto"/>
        <w:ind w:left="101" w:right="5513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am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of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.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>0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9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as</w:t>
      </w:r>
      <w:r>
        <w:rPr>
          <w:rFonts w:ascii="Segoe UI" w:eastAsia="Segoe UI" w:hAnsi="Segoe UI" w:cs="Segoe UI"/>
          <w:color w:val="0E0E0E"/>
          <w:sz w:val="24"/>
          <w:szCs w:val="24"/>
        </w:rPr>
        <w:t>k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.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h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z w:val="24"/>
          <w:szCs w:val="24"/>
        </w:rPr>
        <w:t>l</w:t>
      </w:r>
      <w:proofErr w:type="gramEnd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gu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nt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a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: </w:t>
      </w:r>
      <w:proofErr w:type="spell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p</w:t>
      </w:r>
      <w:proofErr w:type="spellEnd"/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Zobia</w:t>
      </w:r>
      <w:bookmarkStart w:id="0" w:name="_GoBack"/>
      <w:bookmarkEnd w:id="0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kt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op</w:t>
      </w:r>
      <w:r>
        <w:rPr>
          <w:rFonts w:ascii="Segoe UI" w:eastAsia="Segoe UI" w:hAnsi="Segoe UI" w:cs="Segoe UI"/>
          <w:color w:val="0E0E0E"/>
          <w:sz w:val="24"/>
          <w:szCs w:val="24"/>
        </w:rPr>
        <w:t>/</w:t>
      </w:r>
    </w:p>
    <w:p w:rsidR="005C6B21" w:rsidRDefault="006F791E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il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ucc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ll</w:t>
      </w:r>
      <w:r>
        <w:rPr>
          <w:rFonts w:ascii="Segoe UI" w:eastAsia="Segoe UI" w:hAnsi="Segoe UI" w:cs="Segoe UI"/>
          <w:color w:val="0E0E0E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ed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th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kt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z w:val="24"/>
          <w:szCs w:val="24"/>
        </w:rPr>
        <w:t>p</w:t>
      </w:r>
    </w:p>
    <w:sectPr w:rsidR="005C6B21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56EB6"/>
    <w:multiLevelType w:val="multilevel"/>
    <w:tmpl w:val="FAAC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C6B21"/>
    <w:rsid w:val="005C6B21"/>
    <w:rsid w:val="006F791E"/>
    <w:rsid w:val="00B6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MNAS</dc:creator>
  <cp:lastModifiedBy>Windows User</cp:lastModifiedBy>
  <cp:revision>2</cp:revision>
  <dcterms:created xsi:type="dcterms:W3CDTF">2024-01-06T09:20:00Z</dcterms:created>
  <dcterms:modified xsi:type="dcterms:W3CDTF">2024-01-06T09:20:00Z</dcterms:modified>
</cp:coreProperties>
</file>