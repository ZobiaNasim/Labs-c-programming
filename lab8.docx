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89" w:rsidRDefault="00DB4C9F" w:rsidP="00DB4C9F">
      <w:pPr>
        <w:spacing w:before="18"/>
        <w:ind w:left="59" w:right="70"/>
        <w:rPr>
          <w:rFonts w:ascii="Segoe UI" w:eastAsia="Segoe UI" w:hAnsi="Segoe UI" w:cs="Segoe UI"/>
          <w:sz w:val="28"/>
          <w:szCs w:val="28"/>
        </w:rPr>
      </w:pPr>
      <w:proofErr w:type="spellStart"/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Zobia</w:t>
      </w:r>
      <w:proofErr w:type="spellEnd"/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 xml:space="preserve"> Nasim</w:t>
      </w:r>
      <w:r w:rsidR="00920D23"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 xml:space="preserve">                                                                        </w:t>
      </w:r>
      <w:r w:rsidR="00920D23">
        <w:rPr>
          <w:rFonts w:ascii="Segoe UI" w:eastAsia="Segoe UI" w:hAnsi="Segoe UI" w:cs="Segoe UI"/>
          <w:b/>
          <w:color w:val="0E0E0E"/>
          <w:spacing w:val="20"/>
          <w:sz w:val="28"/>
          <w:szCs w:val="28"/>
          <w:u w:val="single" w:color="0E0E0E"/>
        </w:rPr>
        <w:t xml:space="preserve"> </w:t>
      </w:r>
      <w:r w:rsidR="00920D23"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CS</w:t>
      </w:r>
      <w:r w:rsidR="00920D23"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22031</w:t>
      </w:r>
      <w:bookmarkStart w:id="0" w:name="_GoBack"/>
      <w:bookmarkEnd w:id="0"/>
    </w:p>
    <w:p w:rsidR="002D0789" w:rsidRDefault="002D0789">
      <w:pPr>
        <w:spacing w:before="8" w:line="180" w:lineRule="exact"/>
        <w:rPr>
          <w:sz w:val="18"/>
          <w:szCs w:val="18"/>
        </w:rPr>
      </w:pPr>
    </w:p>
    <w:p w:rsidR="002D0789" w:rsidRDefault="00920D23">
      <w:pPr>
        <w:spacing w:line="340" w:lineRule="exact"/>
        <w:ind w:left="3671" w:right="3592"/>
        <w:jc w:val="center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B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 xml:space="preserve"> S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SS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4"/>
          <w:position w:val="-2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8</w:t>
      </w:r>
    </w:p>
    <w:p w:rsidR="002D0789" w:rsidRDefault="002D0789">
      <w:pPr>
        <w:spacing w:before="5" w:line="220" w:lineRule="exact"/>
        <w:rPr>
          <w:sz w:val="22"/>
          <w:szCs w:val="22"/>
        </w:rPr>
      </w:pP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01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:</w:t>
      </w:r>
    </w:p>
    <w:p w:rsidR="002D0789" w:rsidRDefault="002D0789">
      <w:pPr>
        <w:spacing w:before="8" w:line="180" w:lineRule="exact"/>
        <w:rPr>
          <w:sz w:val="18"/>
          <w:szCs w:val="18"/>
        </w:rPr>
      </w:pPr>
    </w:p>
    <w:p w:rsidR="002D0789" w:rsidRDefault="00920D23">
      <w:pPr>
        <w:spacing w:line="260" w:lineRule="auto"/>
        <w:ind w:left="101" w:right="650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x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la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w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g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ds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do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(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  <w:u w:val="single" w:color="0E0E0E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 xml:space="preserve">th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x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m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)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d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ct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ce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h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em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:</w:t>
      </w:r>
    </w:p>
    <w:p w:rsidR="002D0789" w:rsidRDefault="002D0789">
      <w:pPr>
        <w:spacing w:before="6" w:line="160" w:lineRule="exact"/>
        <w:rPr>
          <w:sz w:val="17"/>
          <w:szCs w:val="17"/>
        </w:rPr>
      </w:pPr>
    </w:p>
    <w:p w:rsidR="002D0789" w:rsidRDefault="00920D23">
      <w:pPr>
        <w:tabs>
          <w:tab w:val="left" w:pos="820"/>
        </w:tabs>
        <w:spacing w:line="259" w:lineRule="auto"/>
        <w:ind w:left="821" w:right="541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Lo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upd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a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file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tm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proofErr w:type="spellEnd"/>
      <w:r>
        <w:rPr>
          <w:rFonts w:ascii="Calibri" w:eastAsia="Calibri" w:hAnsi="Calibri" w:cs="Calibri"/>
          <w:spacing w:val="-3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920D23">
      <w:pPr>
        <w:spacing w:before="10"/>
        <w:ind w:left="461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 xml:space="preserve">•  </w:t>
      </w:r>
      <w:r>
        <w:rPr>
          <w:spacing w:val="21"/>
          <w:w w:val="131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m: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proofErr w:type="spell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m</w:t>
      </w:r>
      <w:proofErr w:type="spellEnd"/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.txt`</w:t>
      </w:r>
    </w:p>
    <w:p w:rsidR="002D0789" w:rsidRDefault="00920D23">
      <w:pPr>
        <w:tabs>
          <w:tab w:val="left" w:pos="880"/>
        </w:tabs>
        <w:spacing w:before="43" w:line="259" w:lineRule="auto"/>
        <w:ind w:left="821" w:right="455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ed 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 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7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m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.txt 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.txt`</w:t>
      </w:r>
    </w:p>
    <w:p w:rsidR="002D0789" w:rsidRDefault="00920D23">
      <w:pPr>
        <w:tabs>
          <w:tab w:val="left" w:pos="820"/>
        </w:tabs>
        <w:spacing w:before="15" w:line="256" w:lineRule="auto"/>
        <w:ind w:left="821" w:right="338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:**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ext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'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att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'</w:t>
      </w:r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920D23">
      <w:pPr>
        <w:tabs>
          <w:tab w:val="left" w:pos="820"/>
        </w:tabs>
        <w:spacing w:before="20" w:line="260" w:lineRule="auto"/>
        <w:ind w:left="821" w:right="184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att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:**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ng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x file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+i 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.txt`</w:t>
      </w:r>
    </w:p>
    <w:p w:rsidR="002D0789" w:rsidRDefault="00920D23">
      <w:pPr>
        <w:tabs>
          <w:tab w:val="left" w:pos="820"/>
        </w:tabs>
        <w:spacing w:before="14" w:line="259" w:lineRule="auto"/>
        <w:ind w:left="821" w:right="206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proofErr w:type="gramEnd"/>
      <w:r>
        <w:rPr>
          <w:rFonts w:ascii="Calibri" w:eastAsia="Calibri" w:hAnsi="Calibri" w:cs="Calibri"/>
          <w:sz w:val="28"/>
          <w:szCs w:val="28"/>
        </w:rPr>
        <w:t>:**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2"/>
          <w:sz w:val="28"/>
          <w:szCs w:val="28"/>
        </w:rPr>
        <w:t>pd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ifi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5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 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y 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ewfi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2D0789">
      <w:pPr>
        <w:spacing w:before="10" w:line="140" w:lineRule="exact"/>
        <w:rPr>
          <w:sz w:val="14"/>
          <w:szCs w:val="14"/>
        </w:rPr>
      </w:pPr>
    </w:p>
    <w:p w:rsidR="002D0789" w:rsidRDefault="00920D23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Segoe UI" w:eastAsia="Segoe UI" w:hAnsi="Segoe UI" w:cs="Segoe UI"/>
          <w:b/>
          <w:spacing w:val="2"/>
          <w:sz w:val="28"/>
          <w:szCs w:val="28"/>
          <w:u w:val="single" w:color="000000"/>
        </w:rPr>
        <w:t>QU</w:t>
      </w:r>
      <w:r>
        <w:rPr>
          <w:rFonts w:ascii="Segoe UI" w:eastAsia="Segoe UI" w:hAnsi="Segoe UI" w:cs="Segoe UI"/>
          <w:b/>
          <w:spacing w:val="1"/>
          <w:sz w:val="28"/>
          <w:szCs w:val="28"/>
          <w:u w:val="single" w:color="000000"/>
        </w:rPr>
        <w:t>E</w:t>
      </w:r>
      <w:r>
        <w:rPr>
          <w:rFonts w:ascii="Segoe UI" w:eastAsia="Segoe UI" w:hAnsi="Segoe UI" w:cs="Segoe UI"/>
          <w:b/>
          <w:spacing w:val="-2"/>
          <w:sz w:val="28"/>
          <w:szCs w:val="28"/>
          <w:u w:val="single" w:color="000000"/>
        </w:rPr>
        <w:t>S</w:t>
      </w:r>
      <w:r>
        <w:rPr>
          <w:rFonts w:ascii="Segoe UI" w:eastAsia="Segoe UI" w:hAnsi="Segoe UI" w:cs="Segoe UI"/>
          <w:b/>
          <w:spacing w:val="1"/>
          <w:sz w:val="28"/>
          <w:szCs w:val="28"/>
          <w:u w:val="single" w:color="000000"/>
        </w:rPr>
        <w:t>T</w:t>
      </w:r>
      <w:r>
        <w:rPr>
          <w:rFonts w:ascii="Segoe UI" w:eastAsia="Segoe UI" w:hAnsi="Segoe UI" w:cs="Segoe UI"/>
          <w:b/>
          <w:spacing w:val="-4"/>
          <w:sz w:val="28"/>
          <w:szCs w:val="28"/>
          <w:u w:val="single" w:color="000000"/>
        </w:rPr>
        <w:t>I</w:t>
      </w:r>
      <w:r>
        <w:rPr>
          <w:rFonts w:ascii="Segoe UI" w:eastAsia="Segoe UI" w:hAnsi="Segoe UI" w:cs="Segoe UI"/>
          <w:b/>
          <w:spacing w:val="2"/>
          <w:sz w:val="28"/>
          <w:szCs w:val="28"/>
          <w:u w:val="single" w:color="000000"/>
        </w:rPr>
        <w:t>O</w:t>
      </w:r>
      <w:r>
        <w:rPr>
          <w:rFonts w:ascii="Segoe UI" w:eastAsia="Segoe UI" w:hAnsi="Segoe UI" w:cs="Segoe UI"/>
          <w:b/>
          <w:sz w:val="28"/>
          <w:szCs w:val="28"/>
          <w:u w:val="single" w:color="000000"/>
        </w:rPr>
        <w:t>N</w:t>
      </w:r>
      <w:r>
        <w:rPr>
          <w:rFonts w:ascii="Segoe UI" w:eastAsia="Segoe UI" w:hAnsi="Segoe UI" w:cs="Segoe UI"/>
          <w:b/>
          <w:spacing w:val="-3"/>
          <w:sz w:val="28"/>
          <w:szCs w:val="28"/>
          <w:u w:val="single" w:color="000000"/>
        </w:rPr>
        <w:t xml:space="preserve"> </w:t>
      </w:r>
      <w:r>
        <w:rPr>
          <w:rFonts w:ascii="Segoe UI" w:eastAsia="Segoe UI" w:hAnsi="Segoe UI" w:cs="Segoe UI"/>
          <w:b/>
          <w:spacing w:val="-1"/>
          <w:sz w:val="28"/>
          <w:szCs w:val="28"/>
          <w:u w:val="single" w:color="000000"/>
        </w:rPr>
        <w:t>0</w:t>
      </w:r>
      <w:r>
        <w:rPr>
          <w:rFonts w:ascii="Segoe UI" w:eastAsia="Segoe UI" w:hAnsi="Segoe UI" w:cs="Segoe UI"/>
          <w:b/>
          <w:spacing w:val="1"/>
          <w:sz w:val="28"/>
          <w:szCs w:val="28"/>
          <w:u w:val="single" w:color="000000"/>
        </w:rPr>
        <w:t>2</w:t>
      </w:r>
      <w:r>
        <w:rPr>
          <w:rFonts w:ascii="Calibri" w:eastAsia="Calibri" w:hAnsi="Calibri" w:cs="Calibri"/>
          <w:b/>
          <w:sz w:val="28"/>
          <w:szCs w:val="28"/>
          <w:u w:val="single" w:color="000000"/>
        </w:rPr>
        <w:t>:</w:t>
      </w:r>
    </w:p>
    <w:p w:rsidR="002D0789" w:rsidRDefault="002D0789">
      <w:pPr>
        <w:spacing w:before="3" w:line="180" w:lineRule="exact"/>
        <w:rPr>
          <w:sz w:val="19"/>
          <w:szCs w:val="19"/>
        </w:rPr>
      </w:pPr>
    </w:p>
    <w:p w:rsidR="002D0789" w:rsidRDefault="00920D23">
      <w:pPr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>W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do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ll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  <w:u w:val="single" w:color="0E0E0E"/>
        </w:rPr>
        <w:t>w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g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  <w:u w:val="single" w:color="0E0E0E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d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:</w:t>
      </w:r>
      <w:proofErr w:type="gramEnd"/>
    </w:p>
    <w:p w:rsidR="002D0789" w:rsidRDefault="002D0789">
      <w:pPr>
        <w:spacing w:before="8" w:line="200" w:lineRule="exact"/>
      </w:pPr>
    </w:p>
    <w:p w:rsidR="002D0789" w:rsidRDefault="00920D23">
      <w:pPr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gramEnd"/>
      <w:r>
        <w:rPr>
          <w:rFonts w:ascii="Calibri" w:eastAsia="Calibri" w:hAnsi="Calibri" w:cs="Calibri"/>
          <w:spacing w:val="1"/>
          <w:sz w:val="28"/>
          <w:szCs w:val="28"/>
        </w:rPr>
        <w:t>ca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h1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ed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h1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43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ca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2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3 &gt;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“GR</w:t>
      </w:r>
      <w:r>
        <w:rPr>
          <w:rFonts w:ascii="Calibri" w:eastAsia="Calibri" w:hAnsi="Calibri" w:cs="Calibri"/>
          <w:sz w:val="28"/>
          <w:szCs w:val="28"/>
        </w:rPr>
        <w:t>OUP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”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cat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h1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c</w:t>
      </w:r>
      <w:r>
        <w:rPr>
          <w:rFonts w:ascii="Calibri" w:eastAsia="Calibri" w:hAnsi="Calibri" w:cs="Calibri"/>
          <w:spacing w:val="-2"/>
          <w:sz w:val="28"/>
          <w:szCs w:val="28"/>
        </w:rPr>
        <w:t>h2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</w:p>
    <w:p w:rsidR="002D0789" w:rsidRDefault="00920D23">
      <w:pPr>
        <w:spacing w:before="28"/>
        <w:ind w:left="82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3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z w:val="28"/>
          <w:szCs w:val="28"/>
        </w:rPr>
        <w:t xml:space="preserve">ed </w:t>
      </w:r>
      <w:r>
        <w:rPr>
          <w:rFonts w:ascii="Calibri" w:eastAsia="Calibri" w:hAnsi="Calibri" w:cs="Calibri"/>
          <w:spacing w:val="-2"/>
          <w:sz w:val="28"/>
          <w:szCs w:val="28"/>
        </w:rPr>
        <w:t>GR</w:t>
      </w:r>
      <w:r>
        <w:rPr>
          <w:rFonts w:ascii="Calibri" w:eastAsia="Calibri" w:hAnsi="Calibri" w:cs="Calibri"/>
          <w:sz w:val="28"/>
          <w:szCs w:val="28"/>
        </w:rPr>
        <w:t>OUP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tabs>
          <w:tab w:val="left" w:pos="820"/>
        </w:tabs>
        <w:spacing w:before="38" w:line="259" w:lineRule="auto"/>
        <w:ind w:left="821" w:right="718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ca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e5 &gt;&gt;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App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e5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n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z w:val="28"/>
          <w:szCs w:val="28"/>
        </w:rPr>
        <w:t xml:space="preserve">ed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15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ca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y file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ed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p1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43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ca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2 &lt;&lt;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“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”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n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2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u 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</w:p>
    <w:p w:rsidR="002D0789" w:rsidRDefault="00920D23">
      <w:pPr>
        <w:spacing w:before="23"/>
        <w:ind w:left="821"/>
        <w:rPr>
          <w:rFonts w:ascii="Calibri" w:eastAsia="Calibri" w:hAnsi="Calibri" w:cs="Calibri"/>
          <w:sz w:val="28"/>
          <w:szCs w:val="28"/>
        </w:rPr>
        <w:sectPr w:rsidR="002D0789">
          <w:pgSz w:w="12240" w:h="15840"/>
          <w:pgMar w:top="1420" w:right="1420" w:bottom="280" w:left="134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pu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co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un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il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"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pacing w:val="3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".</w:t>
      </w:r>
    </w:p>
    <w:p w:rsidR="002D0789" w:rsidRDefault="002D0789">
      <w:pPr>
        <w:spacing w:line="220" w:lineRule="exact"/>
        <w:rPr>
          <w:sz w:val="22"/>
          <w:szCs w:val="22"/>
        </w:rPr>
      </w:pPr>
    </w:p>
    <w:p w:rsidR="002D0789" w:rsidRDefault="00920D23">
      <w:pPr>
        <w:spacing w:line="340" w:lineRule="exact"/>
        <w:ind w:left="176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z w:val="28"/>
          <w:szCs w:val="28"/>
        </w:rPr>
        <w:t>ct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ce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ds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e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x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:</w:t>
      </w:r>
    </w:p>
    <w:p w:rsidR="002D0789" w:rsidRDefault="002D0789">
      <w:pPr>
        <w:spacing w:before="14" w:line="200" w:lineRule="exact"/>
      </w:pPr>
    </w:p>
    <w:p w:rsidR="002D0789" w:rsidRDefault="00920D23">
      <w:pPr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>ro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28"/>
        <w:ind w:left="88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fi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.</w:t>
      </w:r>
      <w:proofErr w:type="gramEnd"/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gramStart"/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h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|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io</w:t>
      </w:r>
      <w:proofErr w:type="spellEnd"/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</w:t>
      </w:r>
      <w:proofErr w:type="spellEnd"/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proofErr w:type="spellEnd"/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920D23">
      <w:pPr>
        <w:spacing w:before="38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4"/>
          <w:sz w:val="28"/>
          <w:szCs w:val="28"/>
        </w:rPr>
        <w:t>: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proofErr w:type="spellEnd"/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ext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s.</w:t>
      </w:r>
    </w:p>
    <w:p w:rsidR="002D0789" w:rsidRDefault="00920D23">
      <w:pPr>
        <w:spacing w:before="29"/>
        <w:ind w:left="88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</w:t>
      </w:r>
    </w:p>
    <w:p w:rsidR="002D0789" w:rsidRDefault="00920D23">
      <w:pPr>
        <w:spacing w:before="43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ro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 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ifi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5"/>
          <w:sz w:val="28"/>
          <w:szCs w:val="28"/>
        </w:rPr>
        <w:t>i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28"/>
        <w:ind w:left="886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proofErr w:type="gramStart"/>
      <w:r>
        <w:rPr>
          <w:rFonts w:ascii="Calibri" w:eastAsia="Calibri" w:hAnsi="Calibri" w:cs="Calibri"/>
          <w:sz w:val="28"/>
          <w:szCs w:val="28"/>
        </w:rPr>
        <w:t>:f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proofErr w:type="spellEnd"/>
      <w:proofErr w:type="gramEnd"/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r/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2D0789" w:rsidRDefault="00920D23">
      <w:pPr>
        <w:spacing w:before="38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yp</w:t>
      </w:r>
      <w:r>
        <w:rPr>
          <w:rFonts w:ascii="Calibri" w:eastAsia="Calibri" w:hAnsi="Calibri" w:cs="Calibri"/>
          <w:sz w:val="28"/>
          <w:szCs w:val="28"/>
        </w:rPr>
        <w:t>e.</w:t>
      </w:r>
    </w:p>
    <w:p w:rsidR="002D0789" w:rsidRDefault="00920D23">
      <w:pPr>
        <w:spacing w:before="28"/>
        <w:ind w:left="8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</w:t>
      </w:r>
    </w:p>
    <w:p w:rsidR="002D0789" w:rsidRDefault="002D0789">
      <w:pPr>
        <w:spacing w:before="9" w:line="180" w:lineRule="exact"/>
        <w:rPr>
          <w:sz w:val="18"/>
          <w:szCs w:val="18"/>
        </w:rPr>
      </w:pPr>
    </w:p>
    <w:p w:rsidR="002D0789" w:rsidRDefault="00920D23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Q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04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2D0789" w:rsidRDefault="002D0789">
      <w:pPr>
        <w:spacing w:before="3" w:line="180" w:lineRule="exact"/>
        <w:rPr>
          <w:sz w:val="18"/>
          <w:szCs w:val="18"/>
        </w:rPr>
      </w:pPr>
    </w:p>
    <w:p w:rsidR="002D0789" w:rsidRDefault="00920D23">
      <w:pPr>
        <w:ind w:left="176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z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?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x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th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x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</w:p>
    <w:p w:rsidR="002D0789" w:rsidRDefault="002D0789">
      <w:pPr>
        <w:spacing w:before="4" w:line="180" w:lineRule="exact"/>
        <w:rPr>
          <w:sz w:val="19"/>
          <w:szCs w:val="19"/>
        </w:rPr>
      </w:pPr>
    </w:p>
    <w:p w:rsidR="002D0789" w:rsidRDefault="00920D23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Z OP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OF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HE 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CO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:</w:t>
      </w:r>
    </w:p>
    <w:p w:rsidR="002D0789" w:rsidRDefault="002D0789">
      <w:pPr>
        <w:spacing w:before="8" w:line="180" w:lineRule="exact"/>
        <w:rPr>
          <w:sz w:val="18"/>
          <w:szCs w:val="18"/>
        </w:rPr>
      </w:pPr>
    </w:p>
    <w:p w:rsidR="002D0789" w:rsidRDefault="00920D23">
      <w:pPr>
        <w:spacing w:line="372" w:lineRule="auto"/>
        <w:ind w:left="270" w:right="2896" w:hanging="2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z w:val="28"/>
          <w:szCs w:val="28"/>
        </w:rPr>
        <w:t xml:space="preserve">z`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zi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f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ta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-3"/>
          <w:sz w:val="28"/>
          <w:szCs w:val="28"/>
        </w:rPr>
        <w:t>/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position w:val="-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position w:val="-2"/>
          <w:sz w:val="28"/>
          <w:szCs w:val="28"/>
          <w:u w:val="single" w:color="0E0E0E"/>
        </w:rPr>
        <w:t>05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:</w:t>
      </w:r>
    </w:p>
    <w:p w:rsidR="002D0789" w:rsidRDefault="002D0789">
      <w:pPr>
        <w:spacing w:before="5" w:line="220" w:lineRule="exact"/>
        <w:rPr>
          <w:sz w:val="22"/>
          <w:szCs w:val="22"/>
        </w:rPr>
      </w:pP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iff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ia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proofErr w:type="spellStart"/>
      <w:r>
        <w:rPr>
          <w:rFonts w:ascii="Segoe UI" w:eastAsia="Segoe UI" w:hAnsi="Segoe UI" w:cs="Segoe UI"/>
          <w:color w:val="0E0E0E"/>
          <w:sz w:val="28"/>
          <w:szCs w:val="28"/>
        </w:rPr>
        <w:t>cp</w:t>
      </w:r>
      <w:proofErr w:type="spellEnd"/>
      <w:r>
        <w:rPr>
          <w:rFonts w:ascii="Segoe UI" w:eastAsia="Segoe UI" w:hAnsi="Segoe UI" w:cs="Segoe UI"/>
          <w:color w:val="0E0E0E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o</w:t>
      </w:r>
      <w:proofErr w:type="spellEnd"/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d?</w:t>
      </w:r>
    </w:p>
    <w:p w:rsidR="002D0789" w:rsidRDefault="002D0789">
      <w:pPr>
        <w:spacing w:before="3" w:line="180" w:lineRule="exact"/>
        <w:rPr>
          <w:sz w:val="19"/>
          <w:szCs w:val="19"/>
        </w:rPr>
      </w:pPr>
    </w:p>
    <w:p w:rsidR="002D0789" w:rsidRDefault="00920D23">
      <w:pPr>
        <w:ind w:left="60" w:right="344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IF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ERE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CE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W</w:t>
      </w:r>
      <w:r>
        <w:rPr>
          <w:rFonts w:ascii="Calibri" w:eastAsia="Calibri" w:hAnsi="Calibri" w:cs="Calibri"/>
          <w:spacing w:val="4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CP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IO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CO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:</w:t>
      </w:r>
    </w:p>
    <w:p w:rsidR="002D0789" w:rsidRDefault="002D0789">
      <w:pPr>
        <w:spacing w:before="4" w:line="200" w:lineRule="exact"/>
      </w:pPr>
    </w:p>
    <w:p w:rsidR="002D0789" w:rsidRDefault="00920D23">
      <w:pPr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:C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proofErr w:type="spellEnd"/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ct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28"/>
        <w:ind w:left="88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p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/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920D23">
      <w:pPr>
        <w:spacing w:before="38"/>
        <w:ind w:left="46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:C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proofErr w:type="spellEnd"/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5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2D0789" w:rsidRDefault="00920D23">
      <w:pPr>
        <w:spacing w:before="28"/>
        <w:ind w:left="886"/>
        <w:rPr>
          <w:rFonts w:ascii="Calibri" w:eastAsia="Calibri" w:hAnsi="Calibri" w:cs="Calibri"/>
          <w:sz w:val="28"/>
          <w:szCs w:val="28"/>
        </w:rPr>
        <w:sectPr w:rsidR="002D0789">
          <w:headerReference w:type="default" r:id="rId8"/>
          <w:pgSz w:w="12240" w:h="15840"/>
          <w:pgMar w:top="1780" w:right="1720" w:bottom="280" w:left="1340" w:header="1513" w:footer="0" w:gutter="0"/>
          <w:cols w:space="720"/>
        </w:sectPr>
      </w:pP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`</w:t>
      </w:r>
      <w:proofErr w:type="gramStart"/>
      <w:r>
        <w:rPr>
          <w:rFonts w:ascii="Calibri" w:eastAsia="Calibri" w:hAnsi="Calibri" w:cs="Calibri"/>
          <w:sz w:val="28"/>
          <w:szCs w:val="28"/>
        </w:rPr>
        <w:t>fi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.</w:t>
      </w:r>
      <w:proofErr w:type="gramEnd"/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gramStart"/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h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|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io</w:t>
      </w:r>
      <w:proofErr w:type="spellEnd"/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&gt;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proofErr w:type="spellEnd"/>
      <w:r>
        <w:rPr>
          <w:rFonts w:ascii="Calibri" w:eastAsia="Calibri" w:hAnsi="Calibri" w:cs="Calibri"/>
          <w:sz w:val="28"/>
          <w:szCs w:val="28"/>
        </w:rPr>
        <w:t>`</w:t>
      </w:r>
    </w:p>
    <w:p w:rsidR="002D0789" w:rsidRDefault="002D0789">
      <w:pPr>
        <w:spacing w:line="220" w:lineRule="exact"/>
        <w:rPr>
          <w:sz w:val="22"/>
          <w:szCs w:val="22"/>
        </w:rPr>
      </w:pP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ds to t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ku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yo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-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al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l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4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z w:val="28"/>
          <w:szCs w:val="28"/>
        </w:rPr>
        <w:t>-</w:t>
      </w:r>
      <w:proofErr w:type="gramEnd"/>
    </w:p>
    <w:p w:rsidR="002D0789" w:rsidRDefault="00920D23">
      <w:pPr>
        <w:spacing w:before="33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proofErr w:type="gramEnd"/>
      <w:r>
        <w:rPr>
          <w:rFonts w:ascii="Segoe UI" w:eastAsia="Segoe UI" w:hAnsi="Segoe UI" w:cs="Segoe UI"/>
          <w:color w:val="0E0E0E"/>
          <w:sz w:val="28"/>
          <w:szCs w:val="28"/>
        </w:rPr>
        <w:t>.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sho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/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/</w:t>
      </w:r>
      <w:proofErr w:type="spellStart"/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z w:val="28"/>
          <w:szCs w:val="28"/>
        </w:rPr>
        <w:t>k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proofErr w:type="spellEnd"/>
      <w:r>
        <w:rPr>
          <w:rFonts w:ascii="Segoe UI" w:eastAsia="Segoe UI" w:hAnsi="Segoe UI" w:cs="Segoe UI"/>
          <w:color w:val="0E0E0E"/>
          <w:sz w:val="28"/>
          <w:szCs w:val="28"/>
        </w:rPr>
        <w:t>.</w:t>
      </w:r>
    </w:p>
    <w:p w:rsidR="002D0789" w:rsidRDefault="002D0789">
      <w:pPr>
        <w:spacing w:before="3" w:line="180" w:lineRule="exact"/>
        <w:rPr>
          <w:sz w:val="19"/>
          <w:szCs w:val="19"/>
        </w:rPr>
      </w:pPr>
    </w:p>
    <w:p w:rsidR="002D0789" w:rsidRDefault="00920D23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3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CKUP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OF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HOM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-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spacing w:val="-5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DE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spacing w:val="6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-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DER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:</w:t>
      </w:r>
    </w:p>
    <w:p w:rsidR="002D0789" w:rsidRDefault="002D0789">
      <w:pPr>
        <w:spacing w:before="3" w:line="200" w:lineRule="exact"/>
      </w:pPr>
    </w:p>
    <w:p w:rsidR="002D0789" w:rsidRDefault="00920D23">
      <w:pPr>
        <w:ind w:left="586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ta</w:t>
      </w:r>
      <w:r>
        <w:rPr>
          <w:rFonts w:ascii="Calibri" w:eastAsia="Calibri" w:hAnsi="Calibri" w:cs="Calibri"/>
          <w:sz w:val="28"/>
          <w:szCs w:val="28"/>
        </w:rPr>
        <w:t>r</w:t>
      </w:r>
      <w:proofErr w:type="gramEnd"/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f</w:t>
      </w:r>
      <w:proofErr w:type="spellEnd"/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bkup</w:t>
      </w:r>
      <w:proofErr w:type="spellEnd"/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_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ac</w:t>
      </w:r>
      <w:r>
        <w:rPr>
          <w:rFonts w:ascii="Calibri" w:eastAsia="Calibri" w:hAnsi="Calibri" w:cs="Calibri"/>
          <w:spacing w:val="-2"/>
          <w:sz w:val="28"/>
          <w:szCs w:val="28"/>
        </w:rPr>
        <w:t>ku</w:t>
      </w:r>
      <w:r>
        <w:rPr>
          <w:rFonts w:ascii="Calibri" w:eastAsia="Calibri" w:hAnsi="Calibri" w:cs="Calibri"/>
          <w:spacing w:val="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.t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A</w:t>
      </w:r>
    </w:p>
    <w:p w:rsidR="002D0789" w:rsidRDefault="00920D23">
      <w:pPr>
        <w:spacing w:before="44"/>
        <w:ind w:left="586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w w:val="131"/>
          <w:sz w:val="28"/>
          <w:szCs w:val="28"/>
        </w:rPr>
        <w:t xml:space="preserve">• </w:t>
      </w:r>
      <w:r>
        <w:rPr>
          <w:spacing w:val="48"/>
          <w:w w:val="13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c</w:t>
      </w:r>
      <w:proofErr w:type="spellEnd"/>
      <w:proofErr w:type="gramEnd"/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bku</w:t>
      </w:r>
      <w:r>
        <w:rPr>
          <w:rFonts w:ascii="Calibri" w:eastAsia="Calibri" w:hAnsi="Calibri" w:cs="Calibri"/>
          <w:sz w:val="28"/>
          <w:szCs w:val="28"/>
        </w:rPr>
        <w:t>p</w:t>
      </w:r>
      <w:proofErr w:type="spellEnd"/>
    </w:p>
    <w:p w:rsidR="002D0789" w:rsidRDefault="002D0789">
      <w:pPr>
        <w:spacing w:before="8" w:line="160" w:lineRule="exact"/>
        <w:rPr>
          <w:sz w:val="17"/>
          <w:szCs w:val="17"/>
        </w:rPr>
      </w:pP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spacing w:val="2"/>
          <w:position w:val="-2"/>
          <w:sz w:val="28"/>
          <w:szCs w:val="28"/>
          <w:u w:val="single" w:color="000000"/>
        </w:rPr>
        <w:t>QU</w:t>
      </w:r>
      <w:r>
        <w:rPr>
          <w:rFonts w:ascii="Segoe UI" w:eastAsia="Segoe UI" w:hAnsi="Segoe UI" w:cs="Segoe UI"/>
          <w:b/>
          <w:spacing w:val="1"/>
          <w:position w:val="-2"/>
          <w:sz w:val="28"/>
          <w:szCs w:val="28"/>
          <w:u w:val="single" w:color="000000"/>
        </w:rPr>
        <w:t>E</w:t>
      </w:r>
      <w:r>
        <w:rPr>
          <w:rFonts w:ascii="Segoe UI" w:eastAsia="Segoe UI" w:hAnsi="Segoe UI" w:cs="Segoe UI"/>
          <w:b/>
          <w:spacing w:val="-2"/>
          <w:position w:val="-2"/>
          <w:sz w:val="28"/>
          <w:szCs w:val="28"/>
          <w:u w:val="single" w:color="000000"/>
        </w:rPr>
        <w:t>S</w:t>
      </w:r>
      <w:r>
        <w:rPr>
          <w:rFonts w:ascii="Segoe UI" w:eastAsia="Segoe UI" w:hAnsi="Segoe UI" w:cs="Segoe UI"/>
          <w:b/>
          <w:spacing w:val="1"/>
          <w:position w:val="-2"/>
          <w:sz w:val="28"/>
          <w:szCs w:val="28"/>
          <w:u w:val="single" w:color="000000"/>
        </w:rPr>
        <w:t>T</w:t>
      </w:r>
      <w:r>
        <w:rPr>
          <w:rFonts w:ascii="Segoe UI" w:eastAsia="Segoe UI" w:hAnsi="Segoe UI" w:cs="Segoe UI"/>
          <w:b/>
          <w:spacing w:val="-4"/>
          <w:position w:val="-2"/>
          <w:sz w:val="28"/>
          <w:szCs w:val="28"/>
          <w:u w:val="single" w:color="000000"/>
        </w:rPr>
        <w:t>I</w:t>
      </w:r>
      <w:r>
        <w:rPr>
          <w:rFonts w:ascii="Segoe UI" w:eastAsia="Segoe UI" w:hAnsi="Segoe UI" w:cs="Segoe UI"/>
          <w:b/>
          <w:spacing w:val="2"/>
          <w:position w:val="-2"/>
          <w:sz w:val="28"/>
          <w:szCs w:val="28"/>
          <w:u w:val="single" w:color="000000"/>
        </w:rPr>
        <w:t>O</w:t>
      </w:r>
      <w:r>
        <w:rPr>
          <w:rFonts w:ascii="Segoe UI" w:eastAsia="Segoe UI" w:hAnsi="Segoe UI" w:cs="Segoe UI"/>
          <w:b/>
          <w:position w:val="-2"/>
          <w:sz w:val="28"/>
          <w:szCs w:val="28"/>
          <w:u w:val="single" w:color="000000"/>
        </w:rPr>
        <w:t>N</w:t>
      </w:r>
      <w:r>
        <w:rPr>
          <w:rFonts w:ascii="Segoe UI" w:eastAsia="Segoe UI" w:hAnsi="Segoe UI" w:cs="Segoe UI"/>
          <w:b/>
          <w:spacing w:val="-3"/>
          <w:position w:val="-2"/>
          <w:sz w:val="28"/>
          <w:szCs w:val="28"/>
          <w:u w:val="single" w:color="000000"/>
        </w:rPr>
        <w:t xml:space="preserve"> </w:t>
      </w:r>
      <w:r>
        <w:rPr>
          <w:rFonts w:ascii="Segoe UI" w:eastAsia="Segoe UI" w:hAnsi="Segoe UI" w:cs="Segoe UI"/>
          <w:b/>
          <w:spacing w:val="-1"/>
          <w:position w:val="-2"/>
          <w:sz w:val="28"/>
          <w:szCs w:val="28"/>
          <w:u w:val="single" w:color="000000"/>
        </w:rPr>
        <w:t>07</w:t>
      </w:r>
      <w:r>
        <w:rPr>
          <w:rFonts w:ascii="Segoe UI" w:eastAsia="Segoe UI" w:hAnsi="Segoe UI" w:cs="Segoe UI"/>
          <w:b/>
          <w:position w:val="-2"/>
          <w:sz w:val="28"/>
          <w:szCs w:val="28"/>
          <w:u w:val="single" w:color="000000"/>
        </w:rPr>
        <w:t>:</w:t>
      </w:r>
    </w:p>
    <w:p w:rsidR="002D0789" w:rsidRDefault="002D0789">
      <w:pPr>
        <w:spacing w:before="5" w:line="220" w:lineRule="exact"/>
        <w:rPr>
          <w:sz w:val="22"/>
          <w:szCs w:val="22"/>
        </w:rPr>
      </w:pPr>
    </w:p>
    <w:p w:rsidR="002D0789" w:rsidRDefault="00920D23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sz w:val="28"/>
          <w:szCs w:val="28"/>
        </w:rPr>
        <w:t>t</w:t>
      </w:r>
      <w:r>
        <w:rPr>
          <w:rFonts w:ascii="Segoe UI" w:eastAsia="Segoe UI" w:hAnsi="Segoe UI" w:cs="Segoe UI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sz w:val="28"/>
          <w:szCs w:val="28"/>
        </w:rPr>
        <w:t>s t</w:t>
      </w:r>
      <w:r>
        <w:rPr>
          <w:rFonts w:ascii="Segoe UI" w:eastAsia="Segoe UI" w:hAnsi="Segoe UI" w:cs="Segoe UI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sz w:val="28"/>
          <w:szCs w:val="28"/>
        </w:rPr>
        <w:t>e</w:t>
      </w:r>
      <w:r>
        <w:rPr>
          <w:rFonts w:ascii="Segoe UI" w:eastAsia="Segoe UI" w:hAnsi="Segoe UI" w:cs="Segoe UI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sz w:val="28"/>
          <w:szCs w:val="28"/>
        </w:rPr>
        <w:t>d</w:t>
      </w:r>
      <w:r>
        <w:rPr>
          <w:rFonts w:ascii="Segoe UI" w:eastAsia="Segoe UI" w:hAnsi="Segoe UI" w:cs="Segoe UI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spacing w:val="-3"/>
          <w:sz w:val="28"/>
          <w:szCs w:val="28"/>
        </w:rPr>
        <w:t>f</w:t>
      </w:r>
      <w:r>
        <w:rPr>
          <w:rFonts w:ascii="Segoe UI" w:eastAsia="Segoe UI" w:hAnsi="Segoe UI" w:cs="Segoe UI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sz w:val="28"/>
          <w:szCs w:val="28"/>
        </w:rPr>
        <w:t>ce</w:t>
      </w:r>
      <w:r>
        <w:rPr>
          <w:rFonts w:ascii="Segoe UI" w:eastAsia="Segoe UI" w:hAnsi="Segoe UI" w:cs="Segoe UI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sz w:val="28"/>
          <w:szCs w:val="28"/>
        </w:rPr>
        <w:t>b</w:t>
      </w:r>
      <w:r>
        <w:rPr>
          <w:rFonts w:ascii="Segoe UI" w:eastAsia="Segoe UI" w:hAnsi="Segoe UI" w:cs="Segoe UI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sz w:val="28"/>
          <w:szCs w:val="28"/>
        </w:rPr>
        <w:t>t</w:t>
      </w:r>
      <w:r>
        <w:rPr>
          <w:rFonts w:ascii="Segoe UI" w:eastAsia="Segoe UI" w:hAnsi="Segoe UI" w:cs="Segoe UI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sz w:val="28"/>
          <w:szCs w:val="28"/>
        </w:rPr>
        <w:t>n t</w:t>
      </w:r>
      <w:r>
        <w:rPr>
          <w:rFonts w:ascii="Segoe UI" w:eastAsia="Segoe UI" w:hAnsi="Segoe UI" w:cs="Segoe UI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sz w:val="28"/>
          <w:szCs w:val="28"/>
        </w:rPr>
        <w:t>e</w:t>
      </w:r>
      <w:r>
        <w:rPr>
          <w:rFonts w:ascii="Segoe UI" w:eastAsia="Segoe UI" w:hAnsi="Segoe UI" w:cs="Segoe UI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sz w:val="28"/>
          <w:szCs w:val="28"/>
        </w:rPr>
        <w:t>p</w:t>
      </w:r>
      <w:r>
        <w:rPr>
          <w:rFonts w:ascii="Segoe UI" w:eastAsia="Segoe UI" w:hAnsi="Segoe UI" w:cs="Segoe UI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spacing w:val="1"/>
          <w:sz w:val="28"/>
          <w:szCs w:val="28"/>
        </w:rPr>
        <w:t>ss</w:t>
      </w:r>
      <w:r>
        <w:rPr>
          <w:rFonts w:ascii="Segoe UI" w:eastAsia="Segoe UI" w:hAnsi="Segoe UI" w:cs="Segoe UI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spacing w:val="-3"/>
          <w:sz w:val="28"/>
          <w:szCs w:val="28"/>
        </w:rPr>
        <w:t>n</w:t>
      </w:r>
      <w:r>
        <w:rPr>
          <w:rFonts w:ascii="Segoe UI" w:eastAsia="Segoe UI" w:hAnsi="Segoe UI" w:cs="Segoe UI"/>
          <w:sz w:val="28"/>
          <w:szCs w:val="28"/>
        </w:rPr>
        <w:t xml:space="preserve">s </w:t>
      </w:r>
      <w:r>
        <w:rPr>
          <w:rFonts w:ascii="Segoe UI" w:eastAsia="Segoe UI" w:hAnsi="Segoe UI" w:cs="Segoe UI"/>
          <w:spacing w:val="-1"/>
          <w:sz w:val="28"/>
          <w:szCs w:val="28"/>
        </w:rPr>
        <w:t>77</w:t>
      </w:r>
      <w:r>
        <w:rPr>
          <w:rFonts w:ascii="Segoe UI" w:eastAsia="Segoe UI" w:hAnsi="Segoe UI" w:cs="Segoe UI"/>
          <w:sz w:val="28"/>
          <w:szCs w:val="28"/>
        </w:rPr>
        <w:t>7</w:t>
      </w:r>
      <w:r>
        <w:rPr>
          <w:rFonts w:ascii="Segoe UI" w:eastAsia="Segoe UI" w:hAnsi="Segoe UI" w:cs="Segoe UI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sz w:val="28"/>
          <w:szCs w:val="28"/>
        </w:rPr>
        <w:t>d</w:t>
      </w:r>
      <w:r>
        <w:rPr>
          <w:rFonts w:ascii="Segoe UI" w:eastAsia="Segoe UI" w:hAnsi="Segoe UI" w:cs="Segoe UI"/>
          <w:spacing w:val="-1"/>
          <w:sz w:val="28"/>
          <w:szCs w:val="28"/>
        </w:rPr>
        <w:t xml:space="preserve"> 77</w:t>
      </w:r>
      <w:r>
        <w:rPr>
          <w:rFonts w:ascii="Segoe UI" w:eastAsia="Segoe UI" w:hAnsi="Segoe UI" w:cs="Segoe UI"/>
          <w:sz w:val="28"/>
          <w:szCs w:val="28"/>
        </w:rPr>
        <w:t>5</w:t>
      </w:r>
      <w:r>
        <w:rPr>
          <w:rFonts w:ascii="Segoe UI" w:eastAsia="Segoe UI" w:hAnsi="Segoe UI" w:cs="Segoe UI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sz w:val="28"/>
          <w:szCs w:val="28"/>
        </w:rPr>
        <w:t>f t</w:t>
      </w:r>
      <w:r>
        <w:rPr>
          <w:rFonts w:ascii="Segoe UI" w:eastAsia="Segoe UI" w:hAnsi="Segoe UI" w:cs="Segoe UI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sz w:val="28"/>
          <w:szCs w:val="28"/>
        </w:rPr>
        <w:t>e</w:t>
      </w:r>
      <w:r>
        <w:rPr>
          <w:rFonts w:ascii="Segoe UI" w:eastAsia="Segoe UI" w:hAnsi="Segoe UI" w:cs="Segoe UI"/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8"/>
          <w:szCs w:val="28"/>
        </w:rPr>
        <w:t>c</w:t>
      </w:r>
      <w:r>
        <w:rPr>
          <w:rFonts w:ascii="Segoe UI" w:eastAsia="Segoe UI" w:hAnsi="Segoe UI" w:cs="Segoe UI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sz w:val="28"/>
          <w:szCs w:val="28"/>
        </w:rPr>
        <w:t>d</w:t>
      </w:r>
      <w:proofErr w:type="spellEnd"/>
      <w:proofErr w:type="gramEnd"/>
    </w:p>
    <w:p w:rsidR="002D0789" w:rsidRDefault="00920D23">
      <w:pPr>
        <w:spacing w:line="360" w:lineRule="exact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sz w:val="28"/>
          <w:szCs w:val="28"/>
        </w:rPr>
        <w:t>c</w:t>
      </w:r>
      <w:r>
        <w:rPr>
          <w:rFonts w:ascii="Segoe UI" w:eastAsia="Segoe UI" w:hAnsi="Segoe UI" w:cs="Segoe UI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sz w:val="28"/>
          <w:szCs w:val="28"/>
        </w:rPr>
        <w:t>d</w:t>
      </w:r>
      <w:proofErr w:type="gramEnd"/>
      <w:r>
        <w:rPr>
          <w:rFonts w:ascii="Segoe UI" w:eastAsia="Segoe UI" w:hAnsi="Segoe UI" w:cs="Segoe UI"/>
          <w:sz w:val="28"/>
          <w:szCs w:val="28"/>
        </w:rPr>
        <w:t>?</w:t>
      </w:r>
    </w:p>
    <w:p w:rsidR="002D0789" w:rsidRDefault="002D0789">
      <w:pPr>
        <w:spacing w:before="8" w:line="100" w:lineRule="exact"/>
        <w:rPr>
          <w:sz w:val="10"/>
          <w:szCs w:val="10"/>
        </w:rPr>
      </w:pPr>
    </w:p>
    <w:p w:rsidR="002D0789" w:rsidRDefault="00920D23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IF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ERE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CE </w:t>
      </w:r>
      <w:r>
        <w:rPr>
          <w:rFonts w:ascii="Calibri" w:eastAsia="Calibri" w:hAnsi="Calibri" w:cs="Calibri"/>
          <w:spacing w:val="3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W</w:t>
      </w:r>
      <w:r>
        <w:rPr>
          <w:rFonts w:ascii="Calibri" w:eastAsia="Calibri" w:hAnsi="Calibri" w:cs="Calibri"/>
          <w:spacing w:val="4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spacing w:val="4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IS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ON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7</w:t>
      </w:r>
      <w:r>
        <w:rPr>
          <w:rFonts w:ascii="Calibri" w:eastAsia="Calibri" w:hAnsi="Calibri" w:cs="Calibri"/>
          <w:spacing w:val="3"/>
          <w:sz w:val="28"/>
          <w:szCs w:val="28"/>
          <w:u w:val="thick" w:color="000000"/>
        </w:rPr>
        <w:t>7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7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pacing w:val="4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77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5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OF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H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MO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:</w:t>
      </w:r>
    </w:p>
    <w:p w:rsidR="002D0789" w:rsidRDefault="002D0789">
      <w:pPr>
        <w:spacing w:before="3" w:line="200" w:lineRule="exact"/>
      </w:pPr>
    </w:p>
    <w:p w:rsidR="002D0789" w:rsidRDefault="00920D23">
      <w:pPr>
        <w:tabs>
          <w:tab w:val="left" w:pos="820"/>
        </w:tabs>
        <w:spacing w:line="256" w:lineRule="auto"/>
        <w:ind w:left="821" w:right="485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2"/>
          <w:sz w:val="28"/>
          <w:szCs w:val="28"/>
        </w:rPr>
        <w:t>777</w:t>
      </w:r>
      <w:proofErr w:type="gramStart"/>
      <w:r>
        <w:rPr>
          <w:rFonts w:ascii="Calibri" w:eastAsia="Calibri" w:hAnsi="Calibri" w:cs="Calibri"/>
          <w:sz w:val="28"/>
          <w:szCs w:val="28"/>
        </w:rPr>
        <w:t>:P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exe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s.</w:t>
      </w:r>
    </w:p>
    <w:p w:rsidR="002D0789" w:rsidRDefault="00920D23">
      <w:pPr>
        <w:tabs>
          <w:tab w:val="left" w:pos="820"/>
        </w:tabs>
        <w:spacing w:before="20" w:line="259" w:lineRule="auto"/>
        <w:ind w:left="821" w:right="61" w:hanging="360"/>
        <w:rPr>
          <w:rFonts w:ascii="Calibri" w:eastAsia="Calibri" w:hAnsi="Calibri" w:cs="Calibri"/>
          <w:sz w:val="28"/>
          <w:szCs w:val="28"/>
        </w:rPr>
      </w:pPr>
      <w:r>
        <w:rPr>
          <w:w w:val="131"/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2"/>
          <w:sz w:val="28"/>
          <w:szCs w:val="28"/>
        </w:rPr>
        <w:t>775</w:t>
      </w:r>
      <w:proofErr w:type="gramStart"/>
      <w:r>
        <w:rPr>
          <w:rFonts w:ascii="Calibri" w:eastAsia="Calibri" w:hAnsi="Calibri" w:cs="Calibri"/>
          <w:sz w:val="28"/>
          <w:szCs w:val="28"/>
        </w:rPr>
        <w:t>:P</w:t>
      </w:r>
      <w:r>
        <w:rPr>
          <w:rFonts w:ascii="Calibri" w:eastAsia="Calibri" w:hAnsi="Calibri" w:cs="Calibri"/>
          <w:spacing w:val="2"/>
          <w:sz w:val="28"/>
          <w:szCs w:val="28"/>
        </w:rPr>
        <w:t>ro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exe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2"/>
          <w:sz w:val="28"/>
          <w:szCs w:val="28"/>
        </w:rPr>
        <w:t>ro</w:t>
      </w:r>
      <w:r>
        <w:rPr>
          <w:rFonts w:ascii="Calibri" w:eastAsia="Calibri" w:hAnsi="Calibri" w:cs="Calibri"/>
          <w:spacing w:val="-2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pacing w:val="-2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ly 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exe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s.</w:t>
      </w:r>
    </w:p>
    <w:sectPr w:rsidR="002D0789">
      <w:headerReference w:type="default" r:id="rId9"/>
      <w:pgSz w:w="12240" w:h="15840"/>
      <w:pgMar w:top="1780" w:right="1400" w:bottom="280" w:left="1340" w:header="15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23" w:rsidRDefault="00920D23">
      <w:r>
        <w:separator/>
      </w:r>
    </w:p>
  </w:endnote>
  <w:endnote w:type="continuationSeparator" w:id="0">
    <w:p w:rsidR="00920D23" w:rsidRDefault="0092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23" w:rsidRDefault="00920D23">
      <w:r>
        <w:separator/>
      </w:r>
    </w:p>
  </w:footnote>
  <w:footnote w:type="continuationSeparator" w:id="0">
    <w:p w:rsidR="00920D23" w:rsidRDefault="00920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89" w:rsidRDefault="00920D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.65pt;width:96pt;height:16pt;z-index:-251659264;mso-position-horizontal-relative:page;mso-position-vertical-relative:page" filled="f" stroked="f">
          <v:textbox inset="0,0,0,0">
            <w:txbxContent>
              <w:p w:rsidR="002D0789" w:rsidRDefault="00920D23">
                <w:pPr>
                  <w:spacing w:line="300" w:lineRule="exact"/>
                  <w:ind w:left="20" w:right="-42"/>
                  <w:rPr>
                    <w:rFonts w:ascii="Segoe UI" w:eastAsia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eastAsia="Segoe UI" w:hAnsi="Segoe UI" w:cs="Segoe UI"/>
                    <w:b/>
                    <w:color w:val="0E0E0E"/>
                    <w:spacing w:val="2"/>
                    <w:position w:val="1"/>
                    <w:sz w:val="28"/>
                    <w:szCs w:val="28"/>
                    <w:u w:val="single" w:color="0E0E0E"/>
                  </w:rPr>
                  <w:t>QU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1"/>
                    <w:position w:val="1"/>
                    <w:sz w:val="28"/>
                    <w:szCs w:val="28"/>
                    <w:u w:val="single" w:color="0E0E0E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2"/>
                    <w:position w:val="1"/>
                    <w:sz w:val="28"/>
                    <w:szCs w:val="28"/>
                    <w:u w:val="single" w:color="0E0E0E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1"/>
                    <w:position w:val="1"/>
                    <w:sz w:val="28"/>
                    <w:szCs w:val="28"/>
                    <w:u w:val="single" w:color="0E0E0E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4"/>
                    <w:position w:val="1"/>
                    <w:sz w:val="28"/>
                    <w:szCs w:val="28"/>
                    <w:u w:val="single" w:color="0E0E0E"/>
                  </w:rPr>
                  <w:t>I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2"/>
                    <w:position w:val="1"/>
                    <w:sz w:val="28"/>
                    <w:szCs w:val="28"/>
                    <w:u w:val="single" w:color="0E0E0E"/>
                  </w:rPr>
                  <w:t>O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position w:val="1"/>
                    <w:sz w:val="28"/>
                    <w:szCs w:val="28"/>
                    <w:u w:val="single" w:color="0E0E0E"/>
                  </w:rPr>
                  <w:t>N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2"/>
                    <w:position w:val="1"/>
                    <w:sz w:val="28"/>
                    <w:szCs w:val="28"/>
                    <w:u w:val="single" w:color="0E0E0E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1"/>
                    <w:position w:val="1"/>
                    <w:sz w:val="28"/>
                    <w:szCs w:val="28"/>
                    <w:u w:val="single" w:color="0E0E0E"/>
                  </w:rPr>
                  <w:t>03: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89" w:rsidRDefault="00920D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.65pt;width:96pt;height:16pt;z-index:-251658240;mso-position-horizontal-relative:page;mso-position-vertical-relative:page" filled="f" stroked="f">
          <v:textbox inset="0,0,0,0">
            <w:txbxContent>
              <w:p w:rsidR="002D0789" w:rsidRDefault="00920D23">
                <w:pPr>
                  <w:spacing w:line="300" w:lineRule="exact"/>
                  <w:ind w:left="20" w:right="-42"/>
                  <w:rPr>
                    <w:rFonts w:ascii="Segoe UI" w:eastAsia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eastAsia="Segoe UI" w:hAnsi="Segoe UI" w:cs="Segoe UI"/>
                    <w:b/>
                    <w:color w:val="0E0E0E"/>
                    <w:spacing w:val="2"/>
                    <w:position w:val="1"/>
                    <w:sz w:val="28"/>
                    <w:szCs w:val="28"/>
                    <w:u w:val="single" w:color="0E0E0E"/>
                  </w:rPr>
                  <w:t>QU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1"/>
                    <w:position w:val="1"/>
                    <w:sz w:val="28"/>
                    <w:szCs w:val="28"/>
                    <w:u w:val="single" w:color="0E0E0E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2"/>
                    <w:position w:val="1"/>
                    <w:sz w:val="28"/>
                    <w:szCs w:val="28"/>
                    <w:u w:val="single" w:color="0E0E0E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1"/>
                    <w:position w:val="1"/>
                    <w:sz w:val="28"/>
                    <w:szCs w:val="28"/>
                    <w:u w:val="single" w:color="0E0E0E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4"/>
                    <w:position w:val="1"/>
                    <w:sz w:val="28"/>
                    <w:szCs w:val="28"/>
                    <w:u w:val="single" w:color="0E0E0E"/>
                  </w:rPr>
                  <w:t>I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2"/>
                    <w:position w:val="1"/>
                    <w:sz w:val="28"/>
                    <w:szCs w:val="28"/>
                    <w:u w:val="single" w:color="0E0E0E"/>
                  </w:rPr>
                  <w:t>O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position w:val="1"/>
                    <w:sz w:val="28"/>
                    <w:szCs w:val="28"/>
                    <w:u w:val="single" w:color="0E0E0E"/>
                  </w:rPr>
                  <w:t>N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3"/>
                    <w:position w:val="1"/>
                    <w:sz w:val="28"/>
                    <w:szCs w:val="28"/>
                    <w:u w:val="single" w:color="0E0E0E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spacing w:val="-1"/>
                    <w:position w:val="1"/>
                    <w:sz w:val="28"/>
                    <w:szCs w:val="28"/>
                    <w:u w:val="single" w:color="0E0E0E"/>
                  </w:rPr>
                  <w:t>06</w:t>
                </w:r>
                <w:r>
                  <w:rPr>
                    <w:rFonts w:ascii="Segoe UI" w:eastAsia="Segoe UI" w:hAnsi="Segoe UI" w:cs="Segoe UI"/>
                    <w:b/>
                    <w:color w:val="0E0E0E"/>
                    <w:position w:val="1"/>
                    <w:sz w:val="28"/>
                    <w:szCs w:val="28"/>
                    <w:u w:val="single" w:color="0E0E0E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C1737"/>
    <w:multiLevelType w:val="multilevel"/>
    <w:tmpl w:val="AF2E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789"/>
    <w:rsid w:val="002D0789"/>
    <w:rsid w:val="00920D23"/>
    <w:rsid w:val="00D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MNAS</dc:creator>
  <cp:lastModifiedBy>Windows User</cp:lastModifiedBy>
  <cp:revision>2</cp:revision>
  <dcterms:created xsi:type="dcterms:W3CDTF">2024-01-06T09:15:00Z</dcterms:created>
  <dcterms:modified xsi:type="dcterms:W3CDTF">2024-01-06T09:15:00Z</dcterms:modified>
</cp:coreProperties>
</file>